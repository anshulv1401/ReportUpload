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90068605"/>
        <w:docPartObj>
          <w:docPartGallery w:val="Cover Pages"/>
          <w:docPartUnique/>
        </w:docPartObj>
      </w:sdtPr>
      <w:sdtEndPr/>
      <w:sdtContent>
        <w:p w:rsidR="0053795B" w:rsidRDefault="0053795B" w:rsidP="0053795B"/>
        <w:p w:rsidR="00233D7F" w:rsidRPr="00F53A20" w:rsidRDefault="0053795B" w:rsidP="00F53A20">
          <w:pPr>
            <w:rPr>
              <w:rFonts w:asciiTheme="majorHAnsi" w:eastAsiaTheme="majorEastAsia" w:hAnsiTheme="majorHAnsi" w:cstheme="majorBidi"/>
              <w:color w:val="BF8F00" w:themeColor="accent1" w:themeShade="BF"/>
              <w:sz w:val="32"/>
              <w:szCs w:val="32"/>
            </w:rPr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228600" distR="228600" simplePos="0" relativeHeight="251659264" behindDoc="1" locked="0" layoutInCell="1" allowOverlap="1" wp14:anchorId="5309013C" wp14:editId="1B813E87">
                    <wp:simplePos x="0" y="0"/>
                    <wp:positionH relativeFrom="margin">
                      <wp:posOffset>3543300</wp:posOffset>
                    </wp:positionH>
                    <wp:positionV relativeFrom="margin">
                      <wp:posOffset>371475</wp:posOffset>
                    </wp:positionV>
                    <wp:extent cx="2388235" cy="7604760"/>
                    <wp:effectExtent l="0" t="0" r="0" b="0"/>
                    <wp:wrapSquare wrapText="bothSides"/>
                    <wp:docPr id="201" name="Group 20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88235" cy="7604760"/>
                              <a:chOff x="0" y="376997"/>
                              <a:chExt cx="1828800" cy="7605363"/>
                            </a:xfrm>
                          </wpg:grpSpPr>
                          <wps:wsp>
                            <wps:cNvPr id="202" name="Rectangle 202"/>
                            <wps:cNvSpPr/>
                            <wps:spPr>
                              <a:xfrm>
                                <a:off x="0" y="7437575"/>
                                <a:ext cx="1828800" cy="5447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Rectangle 203"/>
                            <wps:cNvSpPr/>
                            <wps:spPr>
                              <a:xfrm>
                                <a:off x="0" y="376997"/>
                                <a:ext cx="1828800" cy="58528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53795B" w:rsidRDefault="0053795B" w:rsidP="0053795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Text Box 204"/>
                            <wps:cNvSpPr txBox="1"/>
                            <wps:spPr>
                              <a:xfrm>
                                <a:off x="0" y="5911461"/>
                                <a:ext cx="1828800" cy="15033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>
                                  <a:lumMod val="75000"/>
                                </a:srgb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3795B" w:rsidRDefault="00D07379" w:rsidP="0053795B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Report upload</w:t>
                                  </w:r>
                                </w:p>
                                <w:p w:rsidR="00D07379" w:rsidRPr="00D07379" w:rsidRDefault="00D07379" w:rsidP="0053795B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8"/>
                                      <w:szCs w:val="36"/>
                                    </w:rPr>
                                  </w:pPr>
                                  <w:r w:rsidRPr="00D07379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20"/>
                                      <w:szCs w:val="36"/>
                                    </w:rPr>
                                    <w:t>(v 1.0)</w:t>
                                  </w:r>
                                </w:p>
                                <w:p w:rsidR="0053795B" w:rsidRPr="001D5D03" w:rsidRDefault="0053795B" w:rsidP="0053795B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32"/>
                                      <w:szCs w:val="36"/>
                                    </w:rPr>
                                  </w:pPr>
                                </w:p>
                                <w:p w:rsidR="0053795B" w:rsidRDefault="0053795B" w:rsidP="0053795B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28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28"/>
                                      <w:szCs w:val="56"/>
                                    </w:rPr>
                                    <w:t>Guide</w:t>
                                  </w:r>
                                </w:p>
                                <w:p w:rsidR="0053795B" w:rsidRPr="00AD7DA7" w:rsidRDefault="0053795B" w:rsidP="0053795B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28"/>
                                      <w:szCs w:val="56"/>
                                    </w:rPr>
                                  </w:pPr>
                                  <w:r w:rsidRPr="00AD7DA7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20"/>
                                      <w:szCs w:val="56"/>
                                    </w:rPr>
                                    <w:t>(V 1.0)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309013C" id="Group 201" o:spid="_x0000_s1026" style="position:absolute;margin-left:279pt;margin-top:29.25pt;width:188.05pt;height:598.8pt;z-index:-251657216;mso-wrap-distance-left:18pt;mso-wrap-distance-right:18pt;mso-position-horizontal-relative:margin;mso-position-vertical-relative:margin;mso-width-relative:margin;mso-height-relative:margin" coordorigin=",3769" coordsize="18288,76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">
                    <v:rect id="Rectangle 202" o:spid="_x0000_s1027" style="position:absolute;top:74375;width:18288;height:5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xNOMUA&#10;AADcAAAADwAAAGRycy9kb3ducmV2LnhtbESPQUsDMRSE74L/ITzBm012xSrbpqVUlB5EsPbQ42Pz&#10;urt087Ikz3b77xtB8DjMzDfMfDn6Xp0opi6whWJiQBHXwXXcWNh9vz28gEqC7LAPTBYulGC5uL2Z&#10;Y+XCmb/otJVGZQinCi20IkOldapb8pgmYSDO3iFEj5JlbLSLeM5w3+vSmKn22HFeaHGgdUv1cfvj&#10;LTyLeb2Yx/3nx3vxFA9jcZRp2Fl7fzeuZqCERvkP/7U3zkJpSvg9k4+AX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DE04xQAAANwAAAAPAAAAAAAAAAAAAAAAAJgCAABkcnMv&#10;ZG93bnJldi54bWxQSwUGAAAAAAQABAD1AAAAigMAAAAA&#10;" fillcolor="#5b9bd5" stroked="f" strokeweight="1pt"/>
                    <v:rect id="Rectangle 203" o:spid="_x0000_s1028" style="position:absolute;top:3769;width:18288;height:58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tZEscA&#10;AADcAAAADwAAAGRycy9kb3ducmV2LnhtbESP3WrCQBSE7wt9h+UUvCl1YwRbUlfxB8ViFdT2/pA9&#10;JqHZszG7xvj2rlDwcpiZb5jhuDWlaKh2hWUFvW4Egji1uuBMwc9h8fYBwnlkjaVlUnAlB+PR89MQ&#10;E20vvKNm7zMRIOwSVJB7XyVSujQng65rK+LgHW1t0AdZZ1LXeAlwU8o4igbSYMFhIceKZjmlf/uz&#10;UTBt3jev/cHxe7GN15vT8ndefZm5Up2XdvIJwlPrH+H/9koriKM+3M+EIyB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PbWRLHAAAA3AAAAA8AAAAAAAAAAAAAAAAAmAIAAGRy&#10;cy9kb3ducmV2LnhtbFBLBQYAAAAABAAEAPUAAACMAwAAAAA=&#10;" fillcolor="#5b9bd5" stroked="f" strokeweight="1pt">
                      <v:textbox inset=",14.4pt,8.64pt,18pt">
                        <w:txbxContent>
                          <w:p w:rsidR="0053795B" w:rsidRDefault="0053795B" w:rsidP="0053795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4" o:spid="_x0000_s1029" type="#_x0000_t202" style="position:absolute;top:59114;width:18288;height:150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/A58UA&#10;AADcAAAADwAAAGRycy9kb3ducmV2LnhtbESPQWvCQBSE70L/w/IKveluQykSXUO0FHoopUYFj4/s&#10;MwnJvg3ZbYz/vlsoeBxm5htmnU22EyMNvnGs4XmhQBCXzjRcaTge3udLED4gG+wck4Ybecg2D7M1&#10;psZdeU9jESoRIexT1FCH0KdS+rImi37heuLoXdxgMUQ5VNIMeI1w28lEqVdpseG4UGNPu5rKtvix&#10;Gg5Je8vPavndjaev8u1zp7YuV1o/PU75CkSgKdzD/+0PoyFRL/B3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38DnxQAAANwAAAAPAAAAAAAAAAAAAAAAAJgCAABkcnMv&#10;ZG93bnJldi54bWxQSwUGAAAAAAQABAD1AAAAigMAAAAA&#10;" fillcolor="#2f5597" stroked="f" strokeweight=".5pt">
                      <v:textbox inset=",7.2pt,,7.2pt">
                        <w:txbxContent>
                          <w:p w:rsidR="0053795B" w:rsidRDefault="00D07379" w:rsidP="0053795B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36"/>
                                <w:szCs w:val="36"/>
                              </w:rPr>
                              <w:t>Report upload</w:t>
                            </w:r>
                          </w:p>
                          <w:p w:rsidR="00D07379" w:rsidRPr="00D07379" w:rsidRDefault="00D07379" w:rsidP="0053795B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8"/>
                                <w:szCs w:val="36"/>
                              </w:rPr>
                            </w:pPr>
                            <w:r w:rsidRPr="00D07379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20"/>
                                <w:szCs w:val="36"/>
                              </w:rPr>
                              <w:t>(v 1.0)</w:t>
                            </w:r>
                          </w:p>
                          <w:p w:rsidR="0053795B" w:rsidRPr="001D5D03" w:rsidRDefault="0053795B" w:rsidP="0053795B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32"/>
                                <w:szCs w:val="36"/>
                              </w:rPr>
                            </w:pPr>
                          </w:p>
                          <w:p w:rsidR="0053795B" w:rsidRDefault="0053795B" w:rsidP="0053795B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28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28"/>
                                <w:szCs w:val="56"/>
                              </w:rPr>
                              <w:t>Guide</w:t>
                            </w:r>
                          </w:p>
                          <w:p w:rsidR="0053795B" w:rsidRPr="00AD7DA7" w:rsidRDefault="0053795B" w:rsidP="0053795B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28"/>
                                <w:szCs w:val="56"/>
                              </w:rPr>
                            </w:pPr>
                            <w:r w:rsidRPr="00AD7DA7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20"/>
                                <w:szCs w:val="56"/>
                              </w:rPr>
                              <w:t>(V 1.0)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color w:val="auto"/>
          <w:spacing w:val="0"/>
        </w:rPr>
        <w:id w:val="-13887936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33D7F" w:rsidRDefault="00233D7F">
          <w:pPr>
            <w:pStyle w:val="TOCHeading"/>
          </w:pPr>
          <w:r>
            <w:t>Contents</w:t>
          </w:r>
        </w:p>
        <w:p w:rsidR="00AE4813" w:rsidRDefault="00233D7F">
          <w:pPr>
            <w:pStyle w:val="TOC1"/>
            <w:tabs>
              <w:tab w:val="left" w:pos="440"/>
              <w:tab w:val="right" w:leader="dot" w:pos="1079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509113" w:history="1">
            <w:r w:rsidR="00AE4813" w:rsidRPr="00324A28">
              <w:rPr>
                <w:rStyle w:val="Hyperlink"/>
                <w:noProof/>
              </w:rPr>
              <w:t>1.</w:t>
            </w:r>
            <w:r w:rsidR="00AE4813">
              <w:rPr>
                <w:noProof/>
                <w:lang w:eastAsia="en-US"/>
              </w:rPr>
              <w:tab/>
            </w:r>
            <w:r w:rsidR="00AE4813" w:rsidRPr="00324A28">
              <w:rPr>
                <w:rStyle w:val="Hyperlink"/>
                <w:noProof/>
              </w:rPr>
              <w:t>Introduction</w:t>
            </w:r>
            <w:r w:rsidR="00AE4813">
              <w:rPr>
                <w:noProof/>
                <w:webHidden/>
              </w:rPr>
              <w:tab/>
            </w:r>
            <w:r w:rsidR="00AE4813">
              <w:rPr>
                <w:noProof/>
                <w:webHidden/>
              </w:rPr>
              <w:fldChar w:fldCharType="begin"/>
            </w:r>
            <w:r w:rsidR="00AE4813">
              <w:rPr>
                <w:noProof/>
                <w:webHidden/>
              </w:rPr>
              <w:instrText xml:space="preserve"> PAGEREF _Toc506509113 \h </w:instrText>
            </w:r>
            <w:r w:rsidR="00AE4813">
              <w:rPr>
                <w:noProof/>
                <w:webHidden/>
              </w:rPr>
            </w:r>
            <w:r w:rsidR="00AE4813">
              <w:rPr>
                <w:noProof/>
                <w:webHidden/>
              </w:rPr>
              <w:fldChar w:fldCharType="separate"/>
            </w:r>
            <w:r w:rsidR="00AE4813">
              <w:rPr>
                <w:noProof/>
                <w:webHidden/>
              </w:rPr>
              <w:t>3</w:t>
            </w:r>
            <w:r w:rsidR="00AE4813">
              <w:rPr>
                <w:noProof/>
                <w:webHidden/>
              </w:rPr>
              <w:fldChar w:fldCharType="end"/>
            </w:r>
          </w:hyperlink>
        </w:p>
        <w:p w:rsidR="00AE4813" w:rsidRDefault="000A052A">
          <w:pPr>
            <w:pStyle w:val="TOC1"/>
            <w:tabs>
              <w:tab w:val="left" w:pos="440"/>
              <w:tab w:val="right" w:leader="dot" w:pos="10790"/>
            </w:tabs>
            <w:rPr>
              <w:noProof/>
              <w:lang w:eastAsia="en-US"/>
            </w:rPr>
          </w:pPr>
          <w:hyperlink w:anchor="_Toc506509114" w:history="1">
            <w:r w:rsidR="00AE4813" w:rsidRPr="00324A28">
              <w:rPr>
                <w:rStyle w:val="Hyperlink"/>
                <w:noProof/>
              </w:rPr>
              <w:t>2.</w:t>
            </w:r>
            <w:r w:rsidR="00AE4813">
              <w:rPr>
                <w:noProof/>
                <w:lang w:eastAsia="en-US"/>
              </w:rPr>
              <w:tab/>
            </w:r>
            <w:r w:rsidR="00AE4813" w:rsidRPr="00324A28">
              <w:rPr>
                <w:rStyle w:val="Hyperlink"/>
                <w:noProof/>
              </w:rPr>
              <w:t>Pre-requisites</w:t>
            </w:r>
            <w:r w:rsidR="00AE4813">
              <w:rPr>
                <w:noProof/>
                <w:webHidden/>
              </w:rPr>
              <w:tab/>
            </w:r>
            <w:r w:rsidR="00AE4813">
              <w:rPr>
                <w:noProof/>
                <w:webHidden/>
              </w:rPr>
              <w:fldChar w:fldCharType="begin"/>
            </w:r>
            <w:r w:rsidR="00AE4813">
              <w:rPr>
                <w:noProof/>
                <w:webHidden/>
              </w:rPr>
              <w:instrText xml:space="preserve"> PAGEREF _Toc506509114 \h </w:instrText>
            </w:r>
            <w:r w:rsidR="00AE4813">
              <w:rPr>
                <w:noProof/>
                <w:webHidden/>
              </w:rPr>
            </w:r>
            <w:r w:rsidR="00AE4813">
              <w:rPr>
                <w:noProof/>
                <w:webHidden/>
              </w:rPr>
              <w:fldChar w:fldCharType="separate"/>
            </w:r>
            <w:r w:rsidR="00AE4813">
              <w:rPr>
                <w:noProof/>
                <w:webHidden/>
              </w:rPr>
              <w:t>3</w:t>
            </w:r>
            <w:r w:rsidR="00AE4813">
              <w:rPr>
                <w:noProof/>
                <w:webHidden/>
              </w:rPr>
              <w:fldChar w:fldCharType="end"/>
            </w:r>
          </w:hyperlink>
        </w:p>
        <w:p w:rsidR="00AE4813" w:rsidRDefault="000A052A">
          <w:pPr>
            <w:pStyle w:val="TOC1"/>
            <w:tabs>
              <w:tab w:val="left" w:pos="440"/>
              <w:tab w:val="right" w:leader="dot" w:pos="10790"/>
            </w:tabs>
            <w:rPr>
              <w:noProof/>
              <w:lang w:eastAsia="en-US"/>
            </w:rPr>
          </w:pPr>
          <w:hyperlink w:anchor="_Toc506509115" w:history="1">
            <w:r w:rsidR="00AE4813" w:rsidRPr="00324A28">
              <w:rPr>
                <w:rStyle w:val="Hyperlink"/>
                <w:noProof/>
              </w:rPr>
              <w:t>3.</w:t>
            </w:r>
            <w:r w:rsidR="00AE4813">
              <w:rPr>
                <w:noProof/>
                <w:lang w:eastAsia="en-US"/>
              </w:rPr>
              <w:tab/>
            </w:r>
            <w:r w:rsidR="00AE4813" w:rsidRPr="00324A28">
              <w:rPr>
                <w:rStyle w:val="Hyperlink"/>
                <w:noProof/>
              </w:rPr>
              <w:t>Initial Settings</w:t>
            </w:r>
            <w:r w:rsidR="00AE4813">
              <w:rPr>
                <w:noProof/>
                <w:webHidden/>
              </w:rPr>
              <w:tab/>
            </w:r>
            <w:r w:rsidR="00AE4813">
              <w:rPr>
                <w:noProof/>
                <w:webHidden/>
              </w:rPr>
              <w:fldChar w:fldCharType="begin"/>
            </w:r>
            <w:r w:rsidR="00AE4813">
              <w:rPr>
                <w:noProof/>
                <w:webHidden/>
              </w:rPr>
              <w:instrText xml:space="preserve"> PAGEREF _Toc506509115 \h </w:instrText>
            </w:r>
            <w:r w:rsidR="00AE4813">
              <w:rPr>
                <w:noProof/>
                <w:webHidden/>
              </w:rPr>
            </w:r>
            <w:r w:rsidR="00AE4813">
              <w:rPr>
                <w:noProof/>
                <w:webHidden/>
              </w:rPr>
              <w:fldChar w:fldCharType="separate"/>
            </w:r>
            <w:r w:rsidR="00AE4813">
              <w:rPr>
                <w:noProof/>
                <w:webHidden/>
              </w:rPr>
              <w:t>3</w:t>
            </w:r>
            <w:r w:rsidR="00AE4813">
              <w:rPr>
                <w:noProof/>
                <w:webHidden/>
              </w:rPr>
              <w:fldChar w:fldCharType="end"/>
            </w:r>
          </w:hyperlink>
        </w:p>
        <w:p w:rsidR="00AE4813" w:rsidRDefault="000A052A">
          <w:pPr>
            <w:pStyle w:val="TOC2"/>
            <w:tabs>
              <w:tab w:val="left" w:pos="880"/>
              <w:tab w:val="right" w:leader="dot" w:pos="10790"/>
            </w:tabs>
            <w:rPr>
              <w:noProof/>
              <w:lang w:eastAsia="en-US"/>
            </w:rPr>
          </w:pPr>
          <w:hyperlink w:anchor="_Toc506509116" w:history="1">
            <w:r w:rsidR="00AE4813" w:rsidRPr="00324A28">
              <w:rPr>
                <w:rStyle w:val="Hyperlink"/>
                <w:noProof/>
              </w:rPr>
              <w:t>3.1.</w:t>
            </w:r>
            <w:r w:rsidR="00AE4813">
              <w:rPr>
                <w:noProof/>
                <w:lang w:eastAsia="en-US"/>
              </w:rPr>
              <w:tab/>
            </w:r>
            <w:r w:rsidR="00AE4813" w:rsidRPr="00324A28">
              <w:rPr>
                <w:rStyle w:val="Hyperlink"/>
                <w:noProof/>
              </w:rPr>
              <w:t>Report upload project settings</w:t>
            </w:r>
            <w:r w:rsidR="00AE4813">
              <w:rPr>
                <w:noProof/>
                <w:webHidden/>
              </w:rPr>
              <w:tab/>
            </w:r>
            <w:r w:rsidR="00AE4813">
              <w:rPr>
                <w:noProof/>
                <w:webHidden/>
              </w:rPr>
              <w:fldChar w:fldCharType="begin"/>
            </w:r>
            <w:r w:rsidR="00AE4813">
              <w:rPr>
                <w:noProof/>
                <w:webHidden/>
              </w:rPr>
              <w:instrText xml:space="preserve"> PAGEREF _Toc506509116 \h </w:instrText>
            </w:r>
            <w:r w:rsidR="00AE4813">
              <w:rPr>
                <w:noProof/>
                <w:webHidden/>
              </w:rPr>
            </w:r>
            <w:r w:rsidR="00AE4813">
              <w:rPr>
                <w:noProof/>
                <w:webHidden/>
              </w:rPr>
              <w:fldChar w:fldCharType="separate"/>
            </w:r>
            <w:r w:rsidR="00AE4813">
              <w:rPr>
                <w:noProof/>
                <w:webHidden/>
              </w:rPr>
              <w:t>3</w:t>
            </w:r>
            <w:r w:rsidR="00AE4813">
              <w:rPr>
                <w:noProof/>
                <w:webHidden/>
              </w:rPr>
              <w:fldChar w:fldCharType="end"/>
            </w:r>
          </w:hyperlink>
        </w:p>
        <w:p w:rsidR="00AE4813" w:rsidRDefault="000A052A">
          <w:pPr>
            <w:pStyle w:val="TOC2"/>
            <w:tabs>
              <w:tab w:val="left" w:pos="880"/>
              <w:tab w:val="right" w:leader="dot" w:pos="10790"/>
            </w:tabs>
            <w:rPr>
              <w:noProof/>
              <w:lang w:eastAsia="en-US"/>
            </w:rPr>
          </w:pPr>
          <w:hyperlink w:anchor="_Toc506509117" w:history="1">
            <w:r w:rsidR="00AE4813" w:rsidRPr="00324A28">
              <w:rPr>
                <w:rStyle w:val="Hyperlink"/>
                <w:noProof/>
              </w:rPr>
              <w:t>3.2.</w:t>
            </w:r>
            <w:r w:rsidR="00AE4813">
              <w:rPr>
                <w:noProof/>
                <w:lang w:eastAsia="en-US"/>
              </w:rPr>
              <w:tab/>
            </w:r>
            <w:r w:rsidR="00AE4813" w:rsidRPr="00324A28">
              <w:rPr>
                <w:rStyle w:val="Hyperlink"/>
                <w:noProof/>
              </w:rPr>
              <w:t>Security Settings</w:t>
            </w:r>
            <w:r w:rsidR="00AE4813">
              <w:rPr>
                <w:noProof/>
                <w:webHidden/>
              </w:rPr>
              <w:tab/>
            </w:r>
            <w:r w:rsidR="00AE4813">
              <w:rPr>
                <w:noProof/>
                <w:webHidden/>
              </w:rPr>
              <w:fldChar w:fldCharType="begin"/>
            </w:r>
            <w:r w:rsidR="00AE4813">
              <w:rPr>
                <w:noProof/>
                <w:webHidden/>
              </w:rPr>
              <w:instrText xml:space="preserve"> PAGEREF _Toc506509117 \h </w:instrText>
            </w:r>
            <w:r w:rsidR="00AE4813">
              <w:rPr>
                <w:noProof/>
                <w:webHidden/>
              </w:rPr>
            </w:r>
            <w:r w:rsidR="00AE4813">
              <w:rPr>
                <w:noProof/>
                <w:webHidden/>
              </w:rPr>
              <w:fldChar w:fldCharType="separate"/>
            </w:r>
            <w:r w:rsidR="00AE4813">
              <w:rPr>
                <w:noProof/>
                <w:webHidden/>
              </w:rPr>
              <w:t>3</w:t>
            </w:r>
            <w:r w:rsidR="00AE4813">
              <w:rPr>
                <w:noProof/>
                <w:webHidden/>
              </w:rPr>
              <w:fldChar w:fldCharType="end"/>
            </w:r>
          </w:hyperlink>
        </w:p>
        <w:p w:rsidR="00AE4813" w:rsidRDefault="000A052A">
          <w:pPr>
            <w:pStyle w:val="TOC1"/>
            <w:tabs>
              <w:tab w:val="left" w:pos="440"/>
              <w:tab w:val="right" w:leader="dot" w:pos="10790"/>
            </w:tabs>
            <w:rPr>
              <w:noProof/>
              <w:lang w:eastAsia="en-US"/>
            </w:rPr>
          </w:pPr>
          <w:hyperlink w:anchor="_Toc506509118" w:history="1">
            <w:r w:rsidR="00AE4813" w:rsidRPr="00324A28">
              <w:rPr>
                <w:rStyle w:val="Hyperlink"/>
                <w:noProof/>
              </w:rPr>
              <w:t>4.</w:t>
            </w:r>
            <w:r w:rsidR="00AE4813">
              <w:rPr>
                <w:noProof/>
                <w:lang w:eastAsia="en-US"/>
              </w:rPr>
              <w:tab/>
            </w:r>
            <w:r w:rsidR="00AE4813" w:rsidRPr="00324A28">
              <w:rPr>
                <w:rStyle w:val="Hyperlink"/>
                <w:noProof/>
              </w:rPr>
              <w:t>Procedure</w:t>
            </w:r>
            <w:r w:rsidR="00AE4813">
              <w:rPr>
                <w:noProof/>
                <w:webHidden/>
              </w:rPr>
              <w:tab/>
            </w:r>
            <w:r w:rsidR="00AE4813">
              <w:rPr>
                <w:noProof/>
                <w:webHidden/>
              </w:rPr>
              <w:fldChar w:fldCharType="begin"/>
            </w:r>
            <w:r w:rsidR="00AE4813">
              <w:rPr>
                <w:noProof/>
                <w:webHidden/>
              </w:rPr>
              <w:instrText xml:space="preserve"> PAGEREF _Toc506509118 \h </w:instrText>
            </w:r>
            <w:r w:rsidR="00AE4813">
              <w:rPr>
                <w:noProof/>
                <w:webHidden/>
              </w:rPr>
            </w:r>
            <w:r w:rsidR="00AE4813">
              <w:rPr>
                <w:noProof/>
                <w:webHidden/>
              </w:rPr>
              <w:fldChar w:fldCharType="separate"/>
            </w:r>
            <w:r w:rsidR="00AE4813">
              <w:rPr>
                <w:noProof/>
                <w:webHidden/>
              </w:rPr>
              <w:t>4</w:t>
            </w:r>
            <w:r w:rsidR="00AE4813">
              <w:rPr>
                <w:noProof/>
                <w:webHidden/>
              </w:rPr>
              <w:fldChar w:fldCharType="end"/>
            </w:r>
          </w:hyperlink>
        </w:p>
        <w:p w:rsidR="00AE4813" w:rsidRDefault="000A052A">
          <w:pPr>
            <w:pStyle w:val="TOC2"/>
            <w:tabs>
              <w:tab w:val="left" w:pos="880"/>
              <w:tab w:val="right" w:leader="dot" w:pos="10790"/>
            </w:tabs>
            <w:rPr>
              <w:noProof/>
              <w:lang w:eastAsia="en-US"/>
            </w:rPr>
          </w:pPr>
          <w:hyperlink w:anchor="_Toc506509119" w:history="1">
            <w:r w:rsidR="00AE4813" w:rsidRPr="00324A28">
              <w:rPr>
                <w:rStyle w:val="Hyperlink"/>
                <w:noProof/>
              </w:rPr>
              <w:t>4.1.</w:t>
            </w:r>
            <w:r w:rsidR="00AE4813">
              <w:rPr>
                <w:noProof/>
                <w:lang w:eastAsia="en-US"/>
              </w:rPr>
              <w:tab/>
            </w:r>
            <w:r w:rsidR="00AE4813" w:rsidRPr="00324A28">
              <w:rPr>
                <w:rStyle w:val="Hyperlink"/>
                <w:noProof/>
              </w:rPr>
              <w:t>Uploading using report upload project</w:t>
            </w:r>
            <w:r w:rsidR="00AE4813">
              <w:rPr>
                <w:noProof/>
                <w:webHidden/>
              </w:rPr>
              <w:tab/>
            </w:r>
            <w:r w:rsidR="00AE4813">
              <w:rPr>
                <w:noProof/>
                <w:webHidden/>
              </w:rPr>
              <w:fldChar w:fldCharType="begin"/>
            </w:r>
            <w:r w:rsidR="00AE4813">
              <w:rPr>
                <w:noProof/>
                <w:webHidden/>
              </w:rPr>
              <w:instrText xml:space="preserve"> PAGEREF _Toc506509119 \h </w:instrText>
            </w:r>
            <w:r w:rsidR="00AE4813">
              <w:rPr>
                <w:noProof/>
                <w:webHidden/>
              </w:rPr>
            </w:r>
            <w:r w:rsidR="00AE4813">
              <w:rPr>
                <w:noProof/>
                <w:webHidden/>
              </w:rPr>
              <w:fldChar w:fldCharType="separate"/>
            </w:r>
            <w:r w:rsidR="00AE4813">
              <w:rPr>
                <w:noProof/>
                <w:webHidden/>
              </w:rPr>
              <w:t>4</w:t>
            </w:r>
            <w:r w:rsidR="00AE4813">
              <w:rPr>
                <w:noProof/>
                <w:webHidden/>
              </w:rPr>
              <w:fldChar w:fldCharType="end"/>
            </w:r>
          </w:hyperlink>
        </w:p>
        <w:p w:rsidR="00AE4813" w:rsidRDefault="000A052A">
          <w:pPr>
            <w:pStyle w:val="TOC2"/>
            <w:tabs>
              <w:tab w:val="left" w:pos="880"/>
              <w:tab w:val="right" w:leader="dot" w:pos="10790"/>
            </w:tabs>
            <w:rPr>
              <w:noProof/>
              <w:lang w:eastAsia="en-US"/>
            </w:rPr>
          </w:pPr>
          <w:hyperlink w:anchor="_Toc506509120" w:history="1">
            <w:r w:rsidR="00AE4813" w:rsidRPr="00324A28">
              <w:rPr>
                <w:rStyle w:val="Hyperlink"/>
                <w:noProof/>
              </w:rPr>
              <w:t>4.2.</w:t>
            </w:r>
            <w:r w:rsidR="00AE4813">
              <w:rPr>
                <w:noProof/>
                <w:lang w:eastAsia="en-US"/>
              </w:rPr>
              <w:tab/>
            </w:r>
            <w:r w:rsidR="00AE4813" w:rsidRPr="00324A28">
              <w:rPr>
                <w:rStyle w:val="Hyperlink"/>
                <w:noProof/>
              </w:rPr>
              <w:t>reports uploading manually</w:t>
            </w:r>
            <w:r w:rsidR="00AE4813">
              <w:rPr>
                <w:noProof/>
                <w:webHidden/>
              </w:rPr>
              <w:tab/>
            </w:r>
            <w:r w:rsidR="00AE4813">
              <w:rPr>
                <w:noProof/>
                <w:webHidden/>
              </w:rPr>
              <w:fldChar w:fldCharType="begin"/>
            </w:r>
            <w:r w:rsidR="00AE4813">
              <w:rPr>
                <w:noProof/>
                <w:webHidden/>
              </w:rPr>
              <w:instrText xml:space="preserve"> PAGEREF _Toc506509120 \h </w:instrText>
            </w:r>
            <w:r w:rsidR="00AE4813">
              <w:rPr>
                <w:noProof/>
                <w:webHidden/>
              </w:rPr>
            </w:r>
            <w:r w:rsidR="00AE4813">
              <w:rPr>
                <w:noProof/>
                <w:webHidden/>
              </w:rPr>
              <w:fldChar w:fldCharType="separate"/>
            </w:r>
            <w:r w:rsidR="00AE4813">
              <w:rPr>
                <w:noProof/>
                <w:webHidden/>
              </w:rPr>
              <w:t>4</w:t>
            </w:r>
            <w:r w:rsidR="00AE4813">
              <w:rPr>
                <w:noProof/>
                <w:webHidden/>
              </w:rPr>
              <w:fldChar w:fldCharType="end"/>
            </w:r>
          </w:hyperlink>
        </w:p>
        <w:p w:rsidR="00AE4813" w:rsidRDefault="000A052A">
          <w:pPr>
            <w:pStyle w:val="TOC1"/>
            <w:tabs>
              <w:tab w:val="left" w:pos="440"/>
              <w:tab w:val="right" w:leader="dot" w:pos="10790"/>
            </w:tabs>
            <w:rPr>
              <w:noProof/>
              <w:lang w:eastAsia="en-US"/>
            </w:rPr>
          </w:pPr>
          <w:hyperlink w:anchor="_Toc506509121" w:history="1">
            <w:r w:rsidR="00AE4813" w:rsidRPr="00324A28">
              <w:rPr>
                <w:rStyle w:val="Hyperlink"/>
                <w:noProof/>
              </w:rPr>
              <w:t>5.</w:t>
            </w:r>
            <w:r w:rsidR="00AE4813">
              <w:rPr>
                <w:noProof/>
                <w:lang w:eastAsia="en-US"/>
              </w:rPr>
              <w:tab/>
            </w:r>
            <w:r w:rsidR="00AE4813" w:rsidRPr="00324A28">
              <w:rPr>
                <w:rStyle w:val="Hyperlink"/>
                <w:noProof/>
              </w:rPr>
              <w:t>Advanced Settings</w:t>
            </w:r>
            <w:r w:rsidR="00AE4813">
              <w:rPr>
                <w:noProof/>
                <w:webHidden/>
              </w:rPr>
              <w:tab/>
            </w:r>
            <w:r w:rsidR="00AE4813">
              <w:rPr>
                <w:noProof/>
                <w:webHidden/>
              </w:rPr>
              <w:fldChar w:fldCharType="begin"/>
            </w:r>
            <w:r w:rsidR="00AE4813">
              <w:rPr>
                <w:noProof/>
                <w:webHidden/>
              </w:rPr>
              <w:instrText xml:space="preserve"> PAGEREF _Toc506509121 \h </w:instrText>
            </w:r>
            <w:r w:rsidR="00AE4813">
              <w:rPr>
                <w:noProof/>
                <w:webHidden/>
              </w:rPr>
            </w:r>
            <w:r w:rsidR="00AE4813">
              <w:rPr>
                <w:noProof/>
                <w:webHidden/>
              </w:rPr>
              <w:fldChar w:fldCharType="separate"/>
            </w:r>
            <w:r w:rsidR="00AE4813">
              <w:rPr>
                <w:noProof/>
                <w:webHidden/>
              </w:rPr>
              <w:t>7</w:t>
            </w:r>
            <w:r w:rsidR="00AE4813">
              <w:rPr>
                <w:noProof/>
                <w:webHidden/>
              </w:rPr>
              <w:fldChar w:fldCharType="end"/>
            </w:r>
          </w:hyperlink>
        </w:p>
        <w:p w:rsidR="00AE4813" w:rsidRDefault="000A052A">
          <w:pPr>
            <w:pStyle w:val="TOC1"/>
            <w:tabs>
              <w:tab w:val="left" w:pos="440"/>
              <w:tab w:val="right" w:leader="dot" w:pos="10790"/>
            </w:tabs>
            <w:rPr>
              <w:noProof/>
              <w:lang w:eastAsia="en-US"/>
            </w:rPr>
          </w:pPr>
          <w:hyperlink w:anchor="_Toc506509122" w:history="1">
            <w:r w:rsidR="00AE4813" w:rsidRPr="00324A28">
              <w:rPr>
                <w:rStyle w:val="Hyperlink"/>
                <w:noProof/>
              </w:rPr>
              <w:t>6.</w:t>
            </w:r>
            <w:r w:rsidR="00AE4813">
              <w:rPr>
                <w:noProof/>
                <w:lang w:eastAsia="en-US"/>
              </w:rPr>
              <w:tab/>
            </w:r>
            <w:r w:rsidR="00AE4813" w:rsidRPr="00324A28">
              <w:rPr>
                <w:rStyle w:val="Hyperlink"/>
                <w:noProof/>
              </w:rPr>
              <w:t>Revision Sheet</w:t>
            </w:r>
            <w:r w:rsidR="00AE4813">
              <w:rPr>
                <w:noProof/>
                <w:webHidden/>
              </w:rPr>
              <w:tab/>
            </w:r>
            <w:r w:rsidR="00AE4813">
              <w:rPr>
                <w:noProof/>
                <w:webHidden/>
              </w:rPr>
              <w:fldChar w:fldCharType="begin"/>
            </w:r>
            <w:r w:rsidR="00AE4813">
              <w:rPr>
                <w:noProof/>
                <w:webHidden/>
              </w:rPr>
              <w:instrText xml:space="preserve"> PAGEREF _Toc506509122 \h </w:instrText>
            </w:r>
            <w:r w:rsidR="00AE4813">
              <w:rPr>
                <w:noProof/>
                <w:webHidden/>
              </w:rPr>
            </w:r>
            <w:r w:rsidR="00AE4813">
              <w:rPr>
                <w:noProof/>
                <w:webHidden/>
              </w:rPr>
              <w:fldChar w:fldCharType="separate"/>
            </w:r>
            <w:r w:rsidR="00AE4813">
              <w:rPr>
                <w:noProof/>
                <w:webHidden/>
              </w:rPr>
              <w:t>7</w:t>
            </w:r>
            <w:r w:rsidR="00AE4813">
              <w:rPr>
                <w:noProof/>
                <w:webHidden/>
              </w:rPr>
              <w:fldChar w:fldCharType="end"/>
            </w:r>
          </w:hyperlink>
        </w:p>
        <w:p w:rsidR="00233D7F" w:rsidRDefault="00233D7F">
          <w:r>
            <w:rPr>
              <w:b/>
              <w:bCs/>
              <w:noProof/>
            </w:rPr>
            <w:fldChar w:fldCharType="end"/>
          </w:r>
        </w:p>
      </w:sdtContent>
    </w:sdt>
    <w:p w:rsidR="00233D7F" w:rsidRDefault="00233D7F" w:rsidP="004E1AED">
      <w:pPr>
        <w:pStyle w:val="Title"/>
      </w:pPr>
    </w:p>
    <w:p w:rsidR="00C910D5" w:rsidRDefault="00C910D5" w:rsidP="004E1AED">
      <w:pPr>
        <w:pStyle w:val="Title"/>
      </w:pPr>
    </w:p>
    <w:p w:rsidR="00C910D5" w:rsidRDefault="00C910D5" w:rsidP="004E1AED">
      <w:pPr>
        <w:pStyle w:val="Title"/>
      </w:pPr>
    </w:p>
    <w:p w:rsidR="00C910D5" w:rsidRDefault="00C910D5" w:rsidP="004E1AED">
      <w:pPr>
        <w:pStyle w:val="Title"/>
      </w:pPr>
    </w:p>
    <w:p w:rsidR="00C910D5" w:rsidRDefault="00C910D5" w:rsidP="004E1AED">
      <w:pPr>
        <w:pStyle w:val="Title"/>
      </w:pPr>
    </w:p>
    <w:p w:rsidR="00C910D5" w:rsidRDefault="00C910D5" w:rsidP="004E1AED">
      <w:pPr>
        <w:pStyle w:val="Title"/>
      </w:pPr>
    </w:p>
    <w:p w:rsidR="00C910D5" w:rsidRDefault="00C910D5" w:rsidP="004E1AED">
      <w:pPr>
        <w:pStyle w:val="Title"/>
      </w:pPr>
    </w:p>
    <w:p w:rsidR="00C910D5" w:rsidRDefault="00C910D5" w:rsidP="004E1AED">
      <w:pPr>
        <w:pStyle w:val="Title"/>
      </w:pPr>
    </w:p>
    <w:p w:rsidR="00C910D5" w:rsidRDefault="00C910D5" w:rsidP="004E1AED">
      <w:pPr>
        <w:pStyle w:val="Title"/>
      </w:pPr>
    </w:p>
    <w:p w:rsidR="00C910D5" w:rsidRDefault="00C910D5" w:rsidP="004E1AED">
      <w:pPr>
        <w:pStyle w:val="Title"/>
      </w:pPr>
    </w:p>
    <w:p w:rsidR="00C910D5" w:rsidRDefault="00C910D5" w:rsidP="004E1AED">
      <w:pPr>
        <w:pStyle w:val="Title"/>
      </w:pPr>
    </w:p>
    <w:p w:rsidR="007036FF" w:rsidRDefault="007036FF" w:rsidP="004E1AED">
      <w:pPr>
        <w:pStyle w:val="Title"/>
      </w:pPr>
    </w:p>
    <w:p w:rsidR="00250997" w:rsidRPr="004069DE" w:rsidRDefault="00250997" w:rsidP="004E1AED">
      <w:pPr>
        <w:pStyle w:val="Title"/>
        <w:rPr>
          <w:sz w:val="22"/>
          <w:szCs w:val="22"/>
        </w:rPr>
      </w:pPr>
    </w:p>
    <w:p w:rsidR="00194DF6" w:rsidRDefault="00697AE3" w:rsidP="00932179">
      <w:pPr>
        <w:pStyle w:val="Heading1"/>
        <w:numPr>
          <w:ilvl w:val="0"/>
          <w:numId w:val="19"/>
        </w:numPr>
      </w:pPr>
      <w:bookmarkStart w:id="0" w:name="_Toc506509113"/>
      <w:r>
        <w:lastRenderedPageBreak/>
        <w:t>Introduction</w:t>
      </w:r>
      <w:bookmarkEnd w:id="0"/>
    </w:p>
    <w:p w:rsidR="008D24DB" w:rsidRDefault="002F0ECA" w:rsidP="004D1D99">
      <w:pPr>
        <w:ind w:left="360" w:firstLine="360"/>
      </w:pPr>
      <w:r>
        <w:t>Report Upload</w:t>
      </w:r>
      <w:r w:rsidR="008D24DB">
        <w:t xml:space="preserve"> Project is to automate the process of uploading Reports to reports server and setting their shared data sources.</w:t>
      </w:r>
    </w:p>
    <w:p w:rsidR="00932179" w:rsidRDefault="00932179" w:rsidP="0096681A">
      <w:pPr>
        <w:ind w:left="360" w:firstLine="360"/>
      </w:pPr>
      <w:r>
        <w:t>This manu</w:t>
      </w:r>
      <w:r w:rsidR="0041473F">
        <w:t xml:space="preserve">al will help the user </w:t>
      </w:r>
      <w:r w:rsidR="002F0ECA">
        <w:t xml:space="preserve">on </w:t>
      </w:r>
      <w:r w:rsidR="008D24DB">
        <w:t>h</w:t>
      </w:r>
      <w:r w:rsidR="002F0ECA">
        <w:t>ow to use Report Upload Project in detail.</w:t>
      </w:r>
      <w:r w:rsidR="00047F24" w:rsidRPr="00047F24">
        <w:t xml:space="preserve"> Report Upload Project Settings</w:t>
      </w:r>
    </w:p>
    <w:p w:rsidR="004E1AED" w:rsidRDefault="00AB3F86" w:rsidP="00932179">
      <w:pPr>
        <w:pStyle w:val="Heading1"/>
        <w:numPr>
          <w:ilvl w:val="0"/>
          <w:numId w:val="19"/>
        </w:numPr>
      </w:pPr>
      <w:bookmarkStart w:id="1" w:name="_Toc506509114"/>
      <w:r>
        <w:t>P</w:t>
      </w:r>
      <w:r w:rsidR="00697AE3">
        <w:t>re-requisites</w:t>
      </w:r>
      <w:bookmarkEnd w:id="1"/>
    </w:p>
    <w:p w:rsidR="00EF0108" w:rsidRDefault="00EF0108" w:rsidP="00FE1FAB">
      <w:pPr>
        <w:pStyle w:val="ListParagraph"/>
        <w:numPr>
          <w:ilvl w:val="0"/>
          <w:numId w:val="20"/>
        </w:numPr>
        <w:spacing w:after="0"/>
      </w:pPr>
      <w:r>
        <w:t>SQL webserver 2008 and above with management studio</w:t>
      </w:r>
    </w:p>
    <w:p w:rsidR="00697AE3" w:rsidRDefault="00EF0108" w:rsidP="00FE1FAB">
      <w:pPr>
        <w:pStyle w:val="ListParagraph"/>
        <w:numPr>
          <w:ilvl w:val="0"/>
          <w:numId w:val="20"/>
        </w:numPr>
        <w:spacing w:after="0"/>
      </w:pPr>
      <w:r>
        <w:t>SRSS - SQL reporting</w:t>
      </w:r>
      <w:r w:rsidR="003E263C">
        <w:t xml:space="preserve"> server</w:t>
      </w:r>
      <w:r>
        <w:t xml:space="preserve"> services</w:t>
      </w:r>
    </w:p>
    <w:p w:rsidR="000E363A" w:rsidRDefault="000E363A" w:rsidP="000E363A">
      <w:pPr>
        <w:pStyle w:val="ListParagraph"/>
        <w:numPr>
          <w:ilvl w:val="0"/>
          <w:numId w:val="20"/>
        </w:numPr>
        <w:spacing w:after="0"/>
      </w:pPr>
      <w:r>
        <w:t>All the Reports required to upload</w:t>
      </w:r>
    </w:p>
    <w:p w:rsidR="007723EF" w:rsidRDefault="007723EF" w:rsidP="00FE1FAB">
      <w:pPr>
        <w:pStyle w:val="ListParagraph"/>
        <w:numPr>
          <w:ilvl w:val="0"/>
          <w:numId w:val="20"/>
        </w:numPr>
        <w:spacing w:after="0"/>
      </w:pPr>
      <w:r>
        <w:t>Win 7 and above operating system in the laptop/desktop</w:t>
      </w:r>
    </w:p>
    <w:p w:rsidR="00697AE3" w:rsidRDefault="00697AE3" w:rsidP="00932179">
      <w:pPr>
        <w:pStyle w:val="Heading1"/>
        <w:numPr>
          <w:ilvl w:val="0"/>
          <w:numId w:val="19"/>
        </w:numPr>
      </w:pPr>
      <w:bookmarkStart w:id="2" w:name="_Toc506509115"/>
      <w:r>
        <w:t>Initial Settings</w:t>
      </w:r>
      <w:bookmarkEnd w:id="2"/>
    </w:p>
    <w:p w:rsidR="00F27BF0" w:rsidRDefault="00F27BF0" w:rsidP="00F27BF0">
      <w:pPr>
        <w:pStyle w:val="Heading2"/>
        <w:numPr>
          <w:ilvl w:val="1"/>
          <w:numId w:val="19"/>
        </w:numPr>
      </w:pPr>
      <w:bookmarkStart w:id="3" w:name="_Toc506509116"/>
      <w:r>
        <w:t>Report</w:t>
      </w:r>
      <w:r w:rsidR="002F0ECA">
        <w:t xml:space="preserve"> upload</w:t>
      </w:r>
      <w:r>
        <w:t xml:space="preserve"> project</w:t>
      </w:r>
      <w:r w:rsidR="002F0ECA">
        <w:t xml:space="preserve"> settings</w:t>
      </w:r>
      <w:bookmarkEnd w:id="3"/>
    </w:p>
    <w:p w:rsidR="00FF620B" w:rsidRDefault="00FF620B" w:rsidP="00FD236A">
      <w:pPr>
        <w:pStyle w:val="ListParagraph"/>
        <w:numPr>
          <w:ilvl w:val="2"/>
          <w:numId w:val="26"/>
        </w:numPr>
      </w:pPr>
      <w:r>
        <w:t>Copy all the Reports(.</w:t>
      </w:r>
      <w:proofErr w:type="spellStart"/>
      <w:r>
        <w:t>rdl</w:t>
      </w:r>
      <w:proofErr w:type="spellEnd"/>
      <w:r>
        <w:t xml:space="preserve"> files) in ‘</w:t>
      </w:r>
      <w:proofErr w:type="spellStart"/>
      <w:r w:rsidRPr="00FF620B">
        <w:t>ReportsToDeploy</w:t>
      </w:r>
      <w:proofErr w:type="spellEnd"/>
      <w:r>
        <w:t>’ folder under ‘</w:t>
      </w:r>
      <w:r w:rsidRPr="00FF620B">
        <w:t>REPORT UPLOAD</w:t>
      </w:r>
      <w:r>
        <w:t>’ folder</w:t>
      </w:r>
    </w:p>
    <w:p w:rsidR="00FF620B" w:rsidRDefault="009E2135" w:rsidP="00FD236A">
      <w:pPr>
        <w:pStyle w:val="ListParagraph"/>
        <w:numPr>
          <w:ilvl w:val="2"/>
          <w:numId w:val="26"/>
        </w:numPr>
      </w:pPr>
      <w:r>
        <w:t xml:space="preserve">Copy </w:t>
      </w:r>
      <w:r w:rsidR="001F2BE8">
        <w:t>‘</w:t>
      </w:r>
      <w:proofErr w:type="spellStart"/>
      <w:r w:rsidR="001F2BE8">
        <w:t>ReportDataSource</w:t>
      </w:r>
      <w:r w:rsidR="001F2BE8" w:rsidRPr="00FF620B">
        <w:t>.rds</w:t>
      </w:r>
      <w:proofErr w:type="spellEnd"/>
      <w:r w:rsidR="001F2BE8">
        <w:t>’ file</w:t>
      </w:r>
      <w:r w:rsidR="00FF620B">
        <w:t xml:space="preserve"> from the ‘</w:t>
      </w:r>
      <w:r w:rsidR="00FF620B" w:rsidRPr="00FF620B">
        <w:t>REPORT UPLOAD</w:t>
      </w:r>
      <w:r w:rsidR="00FF620B">
        <w:t>’ to ‘</w:t>
      </w:r>
      <w:proofErr w:type="spellStart"/>
      <w:r w:rsidR="00FF620B" w:rsidRPr="00FF620B">
        <w:t>ReportsToDeploy</w:t>
      </w:r>
      <w:proofErr w:type="spellEnd"/>
      <w:r w:rsidR="00FF620B">
        <w:t>’ folder (if does not exist already).</w:t>
      </w:r>
    </w:p>
    <w:p w:rsidR="00F27BF0" w:rsidRDefault="002F0ECA" w:rsidP="002F0ECA">
      <w:pPr>
        <w:pStyle w:val="Heading2"/>
        <w:numPr>
          <w:ilvl w:val="1"/>
          <w:numId w:val="19"/>
        </w:numPr>
      </w:pPr>
      <w:r>
        <w:t xml:space="preserve"> </w:t>
      </w:r>
      <w:bookmarkStart w:id="4" w:name="_Toc506509117"/>
      <w:r w:rsidRPr="002F0ECA">
        <w:t>Security Settings</w:t>
      </w:r>
      <w:bookmarkEnd w:id="4"/>
    </w:p>
    <w:p w:rsidR="00F27BF0" w:rsidRDefault="00F27BF0" w:rsidP="00F27BF0">
      <w:pPr>
        <w:pStyle w:val="ListParagraph"/>
        <w:numPr>
          <w:ilvl w:val="0"/>
          <w:numId w:val="37"/>
        </w:numPr>
      </w:pPr>
      <w:r>
        <w:t>From the Dropdown menu of a folder or file, select manage.</w:t>
      </w:r>
    </w:p>
    <w:p w:rsidR="00D355C7" w:rsidRDefault="005769F8" w:rsidP="00D355C7">
      <w:pPr>
        <w:pStyle w:val="ListParagraph"/>
        <w:ind w:left="144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646430</wp:posOffset>
                </wp:positionV>
                <wp:extent cx="323850" cy="1619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619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C6683" id="Rectangle 1" o:spid="_x0000_s1026" style="position:absolute;margin-left:260.25pt;margin-top:50.9pt;width:25.5pt;height:1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" fillcolor="#002060" strokecolor="#7f5f00 [1604]" strokeweight="1pt"/>
            </w:pict>
          </mc:Fallback>
        </mc:AlternateContent>
      </w:r>
      <w:r w:rsidR="00E43DB9">
        <w:rPr>
          <w:noProof/>
          <w:lang w:eastAsia="en-US"/>
        </w:rPr>
        <w:drawing>
          <wp:inline distT="0" distB="0" distL="0" distR="0">
            <wp:extent cx="4463142" cy="1857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303" cy="186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5C7" w:rsidRDefault="00F27BF0" w:rsidP="005A4687">
      <w:pPr>
        <w:pStyle w:val="ListParagraph"/>
        <w:numPr>
          <w:ilvl w:val="0"/>
          <w:numId w:val="37"/>
        </w:numPr>
      </w:pPr>
      <w:r>
        <w:t>Then select security</w:t>
      </w:r>
      <w:r>
        <w:sym w:font="Wingdings" w:char="F0E0"/>
      </w:r>
      <w:r>
        <w:t xml:space="preserve"> ‘Edit Item Security’</w:t>
      </w:r>
      <w:r>
        <w:sym w:font="Wingdings" w:char="F0E0"/>
      </w:r>
      <w:r>
        <w:t xml:space="preserve"> new Role assignment</w:t>
      </w:r>
    </w:p>
    <w:p w:rsidR="00F0166E" w:rsidRDefault="005769F8" w:rsidP="001E5DAA">
      <w:pPr>
        <w:pStyle w:val="ListParagraph"/>
        <w:ind w:left="144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213360</wp:posOffset>
                </wp:positionV>
                <wp:extent cx="657225" cy="2286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286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D19DA" id="Rectangle 2" o:spid="_x0000_s1026" style="position:absolute;margin-left:105pt;margin-top:16.8pt;width:51.7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" fillcolor="#002060" strokecolor="#7f5f00 [1604]" strokeweight="1pt"/>
            </w:pict>
          </mc:Fallback>
        </mc:AlternateContent>
      </w:r>
      <w:r w:rsidR="00E43DB9" w:rsidRPr="00E43DB9">
        <w:rPr>
          <w:noProof/>
          <w:lang w:eastAsia="en-US"/>
        </w:rPr>
        <w:drawing>
          <wp:inline distT="0" distB="0" distL="0" distR="0">
            <wp:extent cx="6005120" cy="1362075"/>
            <wp:effectExtent l="0" t="0" r="0" b="0"/>
            <wp:docPr id="13" name="Picture 13" descr="C:\Users\Anshul.Vanawat\Desktop\Daily Work log\feb\15\secu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nshul.Vanawat\Desktop\Daily Work log\feb\15\securit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415" cy="138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87" w:rsidRDefault="005769F8" w:rsidP="001E5DAA">
      <w:pPr>
        <w:pStyle w:val="ListParagraph"/>
        <w:ind w:left="144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E3899A" wp14:editId="0B22A407">
                <wp:simplePos x="0" y="0"/>
                <wp:positionH relativeFrom="column">
                  <wp:posOffset>1314450</wp:posOffset>
                </wp:positionH>
                <wp:positionV relativeFrom="paragraph">
                  <wp:posOffset>205740</wp:posOffset>
                </wp:positionV>
                <wp:extent cx="657225" cy="228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286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B3005" id="Rectangle 3" o:spid="_x0000_s1026" style="position:absolute;margin-left:103.5pt;margin-top:16.2pt;width:51.7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" fillcolor="#002060" strokecolor="#7f5f00 [1604]" strokeweight="1pt"/>
            </w:pict>
          </mc:Fallback>
        </mc:AlternateContent>
      </w:r>
      <w:r w:rsidR="001E5DAA" w:rsidRPr="001E5DAA">
        <w:rPr>
          <w:noProof/>
          <w:lang w:eastAsia="en-US"/>
        </w:rPr>
        <w:drawing>
          <wp:inline distT="0" distB="0" distL="0" distR="0">
            <wp:extent cx="6073140" cy="1304904"/>
            <wp:effectExtent l="0" t="0" r="3810" b="0"/>
            <wp:docPr id="14" name="Picture 14" descr="C:\Users\Anshul.Vanawat\Desktop\Daily Work log\feb\15\new 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nshul.Vanawat\Desktop\Daily Work log\feb\15\new ro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443" cy="132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F0" w:rsidRDefault="00F27BF0" w:rsidP="00F27BF0">
      <w:pPr>
        <w:pStyle w:val="ListParagraph"/>
        <w:numPr>
          <w:ilvl w:val="0"/>
          <w:numId w:val="37"/>
        </w:numPr>
      </w:pPr>
      <w:r>
        <w:lastRenderedPageBreak/>
        <w:t>Type ‘Everyone’ in username textbox, select all role and click ok.</w:t>
      </w:r>
    </w:p>
    <w:p w:rsidR="00F27BF0" w:rsidRDefault="005769F8" w:rsidP="00C96AED">
      <w:pPr>
        <w:ind w:left="144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E3899A" wp14:editId="0B22A407">
                <wp:simplePos x="0" y="0"/>
                <wp:positionH relativeFrom="margin">
                  <wp:posOffset>3133725</wp:posOffset>
                </wp:positionH>
                <wp:positionV relativeFrom="paragraph">
                  <wp:posOffset>38100</wp:posOffset>
                </wp:positionV>
                <wp:extent cx="438150" cy="1333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333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4DEC8" id="Rectangle 4" o:spid="_x0000_s1026" style="position:absolute;margin-left:246.75pt;margin-top:3pt;width:34.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" fillcolor="#002060" strokecolor="#7f5f00 [1604]" strokeweight="1pt">
                <w10:wrap anchorx="margin"/>
              </v:rect>
            </w:pict>
          </mc:Fallback>
        </mc:AlternateContent>
      </w:r>
      <w:r w:rsidR="001E5DAA" w:rsidRPr="001E5DAA">
        <w:rPr>
          <w:noProof/>
          <w:lang w:eastAsia="en-US"/>
        </w:rPr>
        <w:drawing>
          <wp:inline distT="0" distB="0" distL="0" distR="0">
            <wp:extent cx="6199505" cy="2093656"/>
            <wp:effectExtent l="0" t="0" r="0" b="1905"/>
            <wp:docPr id="15" name="Picture 15" descr="C:\Users\Anshul.Vanawat\Desktop\Daily Work log\feb\15\role based srcu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Anshul.Vanawat\Desktop\Daily Work log\feb\15\role based srcurit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422" cy="210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AE3" w:rsidRDefault="00697AE3" w:rsidP="001D123B">
      <w:pPr>
        <w:pStyle w:val="Heading1"/>
        <w:numPr>
          <w:ilvl w:val="0"/>
          <w:numId w:val="19"/>
        </w:numPr>
      </w:pPr>
      <w:bookmarkStart w:id="5" w:name="_Toc506509118"/>
      <w:r>
        <w:t>Procedure</w:t>
      </w:r>
      <w:bookmarkEnd w:id="5"/>
    </w:p>
    <w:p w:rsidR="00F71205" w:rsidRDefault="00F71205" w:rsidP="00F71205">
      <w:pPr>
        <w:pStyle w:val="Heading2"/>
        <w:numPr>
          <w:ilvl w:val="1"/>
          <w:numId w:val="19"/>
        </w:numPr>
      </w:pPr>
      <w:bookmarkStart w:id="6" w:name="_Toc506509119"/>
      <w:r>
        <w:t>Uploading using report upload project</w:t>
      </w:r>
      <w:bookmarkEnd w:id="6"/>
    </w:p>
    <w:p w:rsidR="00770F28" w:rsidRDefault="00770F28" w:rsidP="003D1BEE">
      <w:pPr>
        <w:pStyle w:val="ListParagraph"/>
        <w:numPr>
          <w:ilvl w:val="0"/>
          <w:numId w:val="34"/>
        </w:numPr>
      </w:pPr>
      <w:r>
        <w:t>Open the ‘</w:t>
      </w:r>
      <w:r w:rsidRPr="003D1BEE">
        <w:t>Deploy_rdl.cmd</w:t>
      </w:r>
      <w:r>
        <w:t>’ in Notepad</w:t>
      </w:r>
    </w:p>
    <w:p w:rsidR="00770F28" w:rsidRDefault="00770F28" w:rsidP="00770F28">
      <w:pPr>
        <w:pStyle w:val="ListParagraph"/>
        <w:numPr>
          <w:ilvl w:val="0"/>
          <w:numId w:val="34"/>
        </w:numPr>
      </w:pPr>
      <w:r>
        <w:t>Update the REPORTSERVERIP variable and REPORTSERVER variable according to the report server URL.</w:t>
      </w:r>
    </w:p>
    <w:p w:rsidR="001D1E25" w:rsidRDefault="00770F28" w:rsidP="001D1E25">
      <w:pPr>
        <w:ind w:left="1440"/>
      </w:pPr>
      <w:r>
        <w:t>(Default</w:t>
      </w:r>
      <w:r w:rsidR="00921B00">
        <w:t>: -</w:t>
      </w:r>
      <w:r>
        <w:t xml:space="preserve"> REPORTSERVERIP=localhost</w:t>
      </w:r>
      <w:r w:rsidR="00ED2FBA">
        <w:t>; REPORTSERVER</w:t>
      </w:r>
      <w:r>
        <w:t>=</w:t>
      </w:r>
      <w:hyperlink r:id="rId15" w:history="1">
        <w:r w:rsidRPr="00D92702">
          <w:rPr>
            <w:rStyle w:val="Hyperlink"/>
            <w:rFonts w:cs="Arial"/>
          </w:rPr>
          <w:t>http://localhost/reports</w:t>
        </w:r>
      </w:hyperlink>
      <w:r>
        <w:rPr>
          <w:rStyle w:val="Hyperlink"/>
          <w:rFonts w:cs="Arial"/>
        </w:rPr>
        <w:t>erver</w:t>
      </w:r>
      <w:r>
        <w:t>)</w:t>
      </w:r>
    </w:p>
    <w:p w:rsidR="003D1BEE" w:rsidRDefault="003D1BEE" w:rsidP="003D1BEE">
      <w:pPr>
        <w:pStyle w:val="ListParagraph"/>
        <w:numPr>
          <w:ilvl w:val="0"/>
          <w:numId w:val="34"/>
        </w:numPr>
      </w:pPr>
      <w:r>
        <w:t>Run the ‘</w:t>
      </w:r>
      <w:r w:rsidRPr="003D1BEE">
        <w:t>Deploy_rdl.cmd</w:t>
      </w:r>
      <w:r>
        <w:t xml:space="preserve">’ </w:t>
      </w:r>
      <w:r w:rsidR="0068267E">
        <w:t xml:space="preserve">batch </w:t>
      </w:r>
      <w:r>
        <w:t>file as Administrator and wait for execution.</w:t>
      </w:r>
    </w:p>
    <w:p w:rsidR="003D1BEE" w:rsidRDefault="003D1BEE" w:rsidP="00592B30">
      <w:pPr>
        <w:pStyle w:val="ListParagraph"/>
        <w:numPr>
          <w:ilvl w:val="0"/>
          <w:numId w:val="34"/>
        </w:numPr>
      </w:pPr>
      <w:r>
        <w:t>Once the execution is complete, the command window will close.</w:t>
      </w:r>
      <w:r w:rsidR="00592B30">
        <w:t xml:space="preserve"> Check ‘RS Scripter log.txt’ </w:t>
      </w:r>
      <w:r w:rsidR="00AB3F86">
        <w:t xml:space="preserve"> file </w:t>
      </w:r>
      <w:r w:rsidR="00592B30">
        <w:t>for any errors</w:t>
      </w:r>
    </w:p>
    <w:p w:rsidR="00592B30" w:rsidRDefault="00592B30" w:rsidP="00592B30">
      <w:pPr>
        <w:pStyle w:val="ListParagraph"/>
        <w:numPr>
          <w:ilvl w:val="0"/>
          <w:numId w:val="34"/>
        </w:numPr>
      </w:pPr>
      <w:r>
        <w:t>RS Scripter log have 3 sections.</w:t>
      </w:r>
    </w:p>
    <w:p w:rsidR="00592B30" w:rsidRDefault="00F71205" w:rsidP="00B50A44">
      <w:pPr>
        <w:pStyle w:val="ListParagraph"/>
        <w:numPr>
          <w:ilvl w:val="1"/>
          <w:numId w:val="34"/>
        </w:numPr>
      </w:pPr>
      <w:r>
        <w:t>First for Creating Folder at</w:t>
      </w:r>
      <w:r w:rsidR="00592B30">
        <w:t xml:space="preserve"> the report server</w:t>
      </w:r>
    </w:p>
    <w:p w:rsidR="00592B30" w:rsidRDefault="00592B30" w:rsidP="00B50A44">
      <w:pPr>
        <w:pStyle w:val="ListParagraph"/>
        <w:numPr>
          <w:ilvl w:val="1"/>
          <w:numId w:val="34"/>
        </w:numPr>
      </w:pPr>
      <w:r>
        <w:t>Second for reading and uploading Reports and Data source file from the ‘</w:t>
      </w:r>
      <w:proofErr w:type="spellStart"/>
      <w:r>
        <w:t>ReportsToDeploy</w:t>
      </w:r>
      <w:proofErr w:type="spellEnd"/>
      <w:r>
        <w:t>’ folder to the report server</w:t>
      </w:r>
    </w:p>
    <w:p w:rsidR="00F71205" w:rsidRDefault="00592B30" w:rsidP="00F71205">
      <w:pPr>
        <w:pStyle w:val="ListParagraph"/>
        <w:numPr>
          <w:ilvl w:val="1"/>
          <w:numId w:val="34"/>
        </w:numPr>
      </w:pPr>
      <w:r>
        <w:t xml:space="preserve">Third for </w:t>
      </w:r>
      <w:r w:rsidR="00F71205">
        <w:t>s</w:t>
      </w:r>
      <w:r>
        <w:t>etting shared data source of each report present in the reports folder on server</w:t>
      </w:r>
    </w:p>
    <w:p w:rsidR="00F71205" w:rsidRDefault="00592B30" w:rsidP="00F71205">
      <w:pPr>
        <w:pStyle w:val="ListParagraph"/>
        <w:numPr>
          <w:ilvl w:val="0"/>
          <w:numId w:val="34"/>
        </w:numPr>
      </w:pPr>
      <w:r>
        <w:t>If any error occur for any report, you can al</w:t>
      </w:r>
      <w:r w:rsidR="00B50A44">
        <w:t xml:space="preserve">ways upload that report </w:t>
      </w:r>
      <w:r w:rsidR="00C45990">
        <w:t xml:space="preserve">and set data source </w:t>
      </w:r>
      <w:r w:rsidR="001275A0">
        <w:t>manually as explained in 4.2.</w:t>
      </w:r>
    </w:p>
    <w:p w:rsidR="001275A0" w:rsidRPr="008F63A9" w:rsidRDefault="00C77FBE" w:rsidP="00F71205">
      <w:pPr>
        <w:pStyle w:val="ListParagraph"/>
        <w:numPr>
          <w:ilvl w:val="0"/>
          <w:numId w:val="34"/>
        </w:numPr>
      </w:pPr>
      <w:r>
        <w:t xml:space="preserve">Once </w:t>
      </w:r>
      <w:r w:rsidR="00A42911">
        <w:t xml:space="preserve">the reports </w:t>
      </w:r>
      <w:r w:rsidR="008F63A9">
        <w:t xml:space="preserve">and data source </w:t>
      </w:r>
      <w:r w:rsidR="00A42911">
        <w:t xml:space="preserve">are uploaded, </w:t>
      </w:r>
      <w:r w:rsidR="00A42911" w:rsidRPr="00A42911">
        <w:t xml:space="preserve">change the </w:t>
      </w:r>
      <w:r w:rsidR="00A42911">
        <w:t xml:space="preserve">connection string and </w:t>
      </w:r>
      <w:r w:rsidR="00A42911" w:rsidRPr="00A42911">
        <w:rPr>
          <w:rFonts w:cs="Arial"/>
          <w:color w:val="000000"/>
        </w:rPr>
        <w:t>Credentials for data source</w:t>
      </w:r>
      <w:r w:rsidR="008F63A9">
        <w:rPr>
          <w:rFonts w:cs="Arial"/>
          <w:color w:val="000000"/>
        </w:rPr>
        <w:t>.</w:t>
      </w:r>
    </w:p>
    <w:p w:rsidR="00DA1CEA" w:rsidRPr="008F63A9" w:rsidRDefault="008F63A9" w:rsidP="00DA1CEA">
      <w:pPr>
        <w:pStyle w:val="ListParagraph"/>
        <w:numPr>
          <w:ilvl w:val="1"/>
          <w:numId w:val="34"/>
        </w:numPr>
      </w:pPr>
      <w:r>
        <w:rPr>
          <w:rFonts w:cs="Arial"/>
          <w:color w:val="000000"/>
        </w:rPr>
        <w:t xml:space="preserve">Open report server URL (Default:- </w:t>
      </w:r>
      <w:hyperlink r:id="rId16" w:history="1">
        <w:r w:rsidRPr="00D92702">
          <w:rPr>
            <w:rStyle w:val="Hyperlink"/>
            <w:rFonts w:cs="Arial"/>
          </w:rPr>
          <w:t>http://localhost/reports</w:t>
        </w:r>
      </w:hyperlink>
      <w:r>
        <w:rPr>
          <w:rFonts w:cs="Arial"/>
          <w:color w:val="000000"/>
        </w:rPr>
        <w:t>)</w:t>
      </w:r>
    </w:p>
    <w:p w:rsidR="008F63A9" w:rsidRPr="008F63A9" w:rsidRDefault="008F63A9" w:rsidP="008F63A9">
      <w:pPr>
        <w:pStyle w:val="ListParagraph"/>
        <w:numPr>
          <w:ilvl w:val="1"/>
          <w:numId w:val="34"/>
        </w:numPr>
      </w:pPr>
      <w:r>
        <w:rPr>
          <w:rFonts w:cs="Arial"/>
          <w:color w:val="000000"/>
        </w:rPr>
        <w:t>Open data source folder and from dro</w:t>
      </w:r>
      <w:r w:rsidR="006F1105">
        <w:rPr>
          <w:rFonts w:cs="Arial"/>
          <w:color w:val="000000"/>
        </w:rPr>
        <w:t>pdown menu of 'Report</w:t>
      </w:r>
      <w:r>
        <w:rPr>
          <w:rFonts w:cs="Arial"/>
          <w:color w:val="000000"/>
        </w:rPr>
        <w:t>’ data source, select manage.</w:t>
      </w:r>
    </w:p>
    <w:p w:rsidR="008F63A9" w:rsidRPr="00490C67" w:rsidRDefault="008F63A9" w:rsidP="008F63A9">
      <w:pPr>
        <w:pStyle w:val="ListParagraph"/>
        <w:numPr>
          <w:ilvl w:val="1"/>
          <w:numId w:val="34"/>
        </w:numPr>
      </w:pPr>
      <w:r>
        <w:rPr>
          <w:rFonts w:cs="Arial"/>
          <w:color w:val="000000"/>
        </w:rPr>
        <w:t xml:space="preserve">Now Update connection string and Credentials for connection as explained in </w:t>
      </w:r>
      <w:hyperlink w:anchor="_reports_uploading_manually" w:history="1">
        <w:r w:rsidR="00E37C75" w:rsidRPr="00E37C75">
          <w:rPr>
            <w:rStyle w:val="Hyperlink"/>
            <w:rFonts w:cs="Arial"/>
          </w:rPr>
          <w:t>reports uploading manually</w:t>
        </w:r>
      </w:hyperlink>
      <w:r w:rsidR="00E37C75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4.2.1.e. and 4.2.1.f.</w:t>
      </w:r>
    </w:p>
    <w:p w:rsidR="00490C67" w:rsidRPr="00A42911" w:rsidRDefault="00490C67" w:rsidP="00490C67">
      <w:pPr>
        <w:pStyle w:val="ListParagraph"/>
        <w:numPr>
          <w:ilvl w:val="0"/>
          <w:numId w:val="34"/>
        </w:numPr>
      </w:pPr>
      <w:r>
        <w:t xml:space="preserve">For any advanced setting, refer 5. </w:t>
      </w:r>
      <w:hyperlink w:anchor="_Advanced_Settings" w:history="1">
        <w:r w:rsidRPr="00490C67">
          <w:rPr>
            <w:rStyle w:val="Hyperlink"/>
          </w:rPr>
          <w:t>Advanced Settings</w:t>
        </w:r>
      </w:hyperlink>
    </w:p>
    <w:p w:rsidR="00F71205" w:rsidRDefault="00F71205" w:rsidP="00F71205">
      <w:pPr>
        <w:pStyle w:val="Heading2"/>
        <w:numPr>
          <w:ilvl w:val="1"/>
          <w:numId w:val="19"/>
        </w:numPr>
      </w:pPr>
      <w:bookmarkStart w:id="7" w:name="_reports_uploading_manually"/>
      <w:bookmarkStart w:id="8" w:name="_Toc506509120"/>
      <w:bookmarkEnd w:id="7"/>
      <w:r>
        <w:t>reports uploading manually</w:t>
      </w:r>
      <w:bookmarkEnd w:id="8"/>
    </w:p>
    <w:p w:rsidR="001275A0" w:rsidRPr="0001367F" w:rsidRDefault="001275A0" w:rsidP="001275A0">
      <w:pPr>
        <w:pStyle w:val="ListParagraph"/>
        <w:numPr>
          <w:ilvl w:val="2"/>
          <w:numId w:val="19"/>
        </w:numPr>
        <w:rPr>
          <w:rFonts w:asciiTheme="majorHAnsi" w:hAnsiTheme="majorHAnsi"/>
        </w:rPr>
      </w:pPr>
      <w:r w:rsidRPr="0001367F">
        <w:rPr>
          <w:rFonts w:asciiTheme="majorHAnsi" w:hAnsiTheme="majorHAnsi"/>
        </w:rPr>
        <w:t>Data Source Setup</w:t>
      </w:r>
    </w:p>
    <w:p w:rsidR="00B50A44" w:rsidRPr="007C6F51" w:rsidRDefault="00B50A44" w:rsidP="001275A0">
      <w:pPr>
        <w:pStyle w:val="ListParagraph"/>
        <w:numPr>
          <w:ilvl w:val="0"/>
          <w:numId w:val="35"/>
        </w:numPr>
        <w:ind w:left="1800"/>
      </w:pPr>
      <w:r>
        <w:t xml:space="preserve">Open your report server </w:t>
      </w:r>
      <w:r w:rsidR="00C45990">
        <w:t>URL</w:t>
      </w:r>
      <w:r>
        <w:t>.</w:t>
      </w:r>
      <w:r w:rsidR="00796CDD">
        <w:t xml:space="preserve"> </w:t>
      </w:r>
      <w:r w:rsidR="00796CDD">
        <w:rPr>
          <w:rFonts w:cs="Arial"/>
          <w:color w:val="000000"/>
        </w:rPr>
        <w:t xml:space="preserve">(Default:- </w:t>
      </w:r>
      <w:hyperlink r:id="rId17" w:history="1">
        <w:r w:rsidR="00796CDD" w:rsidRPr="00D92702">
          <w:rPr>
            <w:rStyle w:val="Hyperlink"/>
            <w:rFonts w:cs="Arial"/>
          </w:rPr>
          <w:t>http://localhost/reports</w:t>
        </w:r>
      </w:hyperlink>
      <w:r w:rsidR="00796CDD">
        <w:rPr>
          <w:rFonts w:cs="Arial"/>
          <w:color w:val="000000"/>
        </w:rPr>
        <w:t>)</w:t>
      </w:r>
    </w:p>
    <w:p w:rsidR="007C6F51" w:rsidRDefault="007C6F51" w:rsidP="007C6F51">
      <w:pPr>
        <w:ind w:left="1440"/>
      </w:pPr>
      <w:r>
        <w:t>(</w:t>
      </w:r>
      <w:r w:rsidR="00EB4BB3">
        <w:t>User</w:t>
      </w:r>
      <w:r>
        <w:t xml:space="preserve"> can check report server </w:t>
      </w:r>
      <w:r w:rsidR="001361F2">
        <w:t>URL</w:t>
      </w:r>
      <w:r>
        <w:t xml:space="preserve"> in reporting services configuration manager)</w:t>
      </w:r>
    </w:p>
    <w:p w:rsidR="007C6F51" w:rsidRDefault="005769F8" w:rsidP="007C6F51">
      <w:pPr>
        <w:ind w:left="1440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E3899A" wp14:editId="0B22A407">
                <wp:simplePos x="0" y="0"/>
                <wp:positionH relativeFrom="column">
                  <wp:posOffset>1085850</wp:posOffset>
                </wp:positionH>
                <wp:positionV relativeFrom="paragraph">
                  <wp:posOffset>732790</wp:posOffset>
                </wp:positionV>
                <wp:extent cx="400050" cy="1428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428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B1FD9" id="Rectangle 6" o:spid="_x0000_s1026" style="position:absolute;margin-left:85.5pt;margin-top:57.7pt;width:31.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" fillcolor="#002060" strokecolor="#7f5f00 [1604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E3899A" wp14:editId="0B22A407">
                <wp:simplePos x="0" y="0"/>
                <wp:positionH relativeFrom="column">
                  <wp:posOffset>3914774</wp:posOffset>
                </wp:positionH>
                <wp:positionV relativeFrom="paragraph">
                  <wp:posOffset>1704975</wp:posOffset>
                </wp:positionV>
                <wp:extent cx="390525" cy="45719"/>
                <wp:effectExtent l="0" t="0" r="2857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571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3519C" id="Rectangle 5" o:spid="_x0000_s1026" style="position:absolute;margin-left:308.25pt;margin-top:134.25pt;width:30.7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" fillcolor="#002060" strokecolor="#7f5f00 [1604]" strokeweight="1pt"/>
            </w:pict>
          </mc:Fallback>
        </mc:AlternateContent>
      </w:r>
      <w:r w:rsidR="00A51DA6" w:rsidRPr="00A51DA6">
        <w:rPr>
          <w:noProof/>
          <w:lang w:eastAsia="en-US"/>
        </w:rPr>
        <w:drawing>
          <wp:inline distT="0" distB="0" distL="0" distR="0" wp14:anchorId="3EFFB70C" wp14:editId="731E1069">
            <wp:extent cx="6190423" cy="2111303"/>
            <wp:effectExtent l="0" t="0" r="1270" b="3810"/>
            <wp:docPr id="16" name="Picture 16" descr="C:\Users\Anshul.Vanawat\Desktop\Daily Work log\feb\15\reporting 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nshul.Vanawat\Desktop\Daily Work log\feb\15\reporting service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973" cy="211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32D" w:rsidRDefault="0011232D" w:rsidP="001275A0">
      <w:pPr>
        <w:pStyle w:val="ListParagraph"/>
        <w:numPr>
          <w:ilvl w:val="0"/>
          <w:numId w:val="35"/>
        </w:numPr>
        <w:ind w:left="1800"/>
      </w:pPr>
      <w:r>
        <w:t>Create new folder ‘</w:t>
      </w:r>
      <w:proofErr w:type="spellStart"/>
      <w:r>
        <w:t>DataSource</w:t>
      </w:r>
      <w:proofErr w:type="spellEnd"/>
      <w:r>
        <w:t>’</w:t>
      </w:r>
      <w:r w:rsidR="00C45990">
        <w:t xml:space="preserve"> using ‘New folder’ menu option on server home location.</w:t>
      </w:r>
    </w:p>
    <w:p w:rsidR="0011232D" w:rsidRDefault="0011232D" w:rsidP="001275A0">
      <w:pPr>
        <w:pStyle w:val="ListParagraph"/>
        <w:numPr>
          <w:ilvl w:val="0"/>
          <w:numId w:val="35"/>
        </w:numPr>
        <w:ind w:left="1800"/>
      </w:pPr>
      <w:r>
        <w:t xml:space="preserve">Open </w:t>
      </w:r>
      <w:proofErr w:type="spellStart"/>
      <w:r>
        <w:t>DataSource</w:t>
      </w:r>
      <w:proofErr w:type="spellEnd"/>
      <w:r>
        <w:t xml:space="preserve"> folder click ‘New Data Source’.</w:t>
      </w:r>
    </w:p>
    <w:p w:rsidR="00F0166E" w:rsidRDefault="0007027F" w:rsidP="00F0166E">
      <w:pPr>
        <w:pStyle w:val="ListParagraph"/>
        <w:ind w:left="1440"/>
      </w:pPr>
      <w:r w:rsidRPr="0007027F">
        <w:rPr>
          <w:noProof/>
          <w:lang w:eastAsia="en-US"/>
        </w:rPr>
        <w:drawing>
          <wp:inline distT="0" distB="0" distL="0" distR="0" wp14:anchorId="6368902B" wp14:editId="3D6F9D8F">
            <wp:extent cx="4953000" cy="1066800"/>
            <wp:effectExtent l="0" t="0" r="0" b="0"/>
            <wp:docPr id="17" name="Picture 17" descr="C:\Users\Anshul.Vanawat\Desktop\Daily Work log\feb\15\new data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Anshul.Vanawat\Desktop\Daily Work log\feb\15\new datasourc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990" w:rsidRDefault="006F1105" w:rsidP="001275A0">
      <w:pPr>
        <w:pStyle w:val="ListParagraph"/>
        <w:numPr>
          <w:ilvl w:val="0"/>
          <w:numId w:val="35"/>
        </w:numPr>
        <w:ind w:left="1800"/>
      </w:pPr>
      <w:r>
        <w:t xml:space="preserve">Set name of </w:t>
      </w:r>
      <w:proofErr w:type="spellStart"/>
      <w:r>
        <w:t>DataSource</w:t>
      </w:r>
      <w:proofErr w:type="spellEnd"/>
      <w:r>
        <w:t xml:space="preserve"> as ‘</w:t>
      </w:r>
      <w:proofErr w:type="spellStart"/>
      <w:r w:rsidR="00F0166E">
        <w:t>Report</w:t>
      </w:r>
      <w:r>
        <w:t>DataSource</w:t>
      </w:r>
      <w:proofErr w:type="spellEnd"/>
      <w:r w:rsidR="00C45990">
        <w:t>’</w:t>
      </w:r>
    </w:p>
    <w:p w:rsidR="00C45990" w:rsidRDefault="00C45990" w:rsidP="001275A0">
      <w:pPr>
        <w:pStyle w:val="ListParagraph"/>
        <w:numPr>
          <w:ilvl w:val="0"/>
          <w:numId w:val="35"/>
        </w:numPr>
        <w:ind w:left="1800"/>
      </w:pPr>
      <w:r>
        <w:t xml:space="preserve">Add connection string to the Connection string </w:t>
      </w:r>
      <w:r w:rsidR="00F75978">
        <w:t>textbox</w:t>
      </w:r>
      <w:r>
        <w:t>.</w:t>
      </w:r>
    </w:p>
    <w:p w:rsidR="00C45990" w:rsidRDefault="00C45990" w:rsidP="001275A0">
      <w:pPr>
        <w:ind w:left="1440"/>
      </w:pPr>
      <w:r>
        <w:t>(Example: -</w:t>
      </w:r>
      <w:r w:rsidRPr="00C45990">
        <w:t xml:space="preserve"> Server=</w:t>
      </w:r>
      <w:proofErr w:type="spellStart"/>
      <w:r w:rsidR="005769F8">
        <w:t>ServerName</w:t>
      </w:r>
      <w:proofErr w:type="spellEnd"/>
      <w:r w:rsidR="00535435">
        <w:t>; Database=</w:t>
      </w:r>
      <w:proofErr w:type="spellStart"/>
      <w:r w:rsidR="006F1105">
        <w:t>DBName</w:t>
      </w:r>
      <w:proofErr w:type="spellEnd"/>
      <w:r w:rsidR="005769F8">
        <w:t xml:space="preserve">; </w:t>
      </w:r>
      <w:proofErr w:type="spellStart"/>
      <w:r w:rsidR="005769F8">
        <w:t>uid</w:t>
      </w:r>
      <w:proofErr w:type="spellEnd"/>
      <w:r w:rsidR="005769F8">
        <w:t>=Username</w:t>
      </w:r>
      <w:r>
        <w:t xml:space="preserve">; </w:t>
      </w:r>
      <w:proofErr w:type="spellStart"/>
      <w:r>
        <w:t>pwd</w:t>
      </w:r>
      <w:proofErr w:type="spellEnd"/>
      <w:r>
        <w:t>=</w:t>
      </w:r>
      <w:r w:rsidR="005769F8">
        <w:t>password</w:t>
      </w:r>
      <w:r>
        <w:t>).</w:t>
      </w:r>
    </w:p>
    <w:p w:rsidR="00493393" w:rsidRPr="00A42911" w:rsidRDefault="00493393" w:rsidP="001275A0">
      <w:pPr>
        <w:pStyle w:val="ListParagraph"/>
        <w:numPr>
          <w:ilvl w:val="0"/>
          <w:numId w:val="35"/>
        </w:numPr>
        <w:ind w:left="1800"/>
      </w:pPr>
      <w:r w:rsidRPr="00A42911">
        <w:t>For ‘Connection using’ option, select ‘</w:t>
      </w:r>
      <w:r w:rsidRPr="00A42911">
        <w:rPr>
          <w:rFonts w:cs="Arial"/>
          <w:color w:val="000000"/>
        </w:rPr>
        <w:t>Credentials stored securely in the report server</w:t>
      </w:r>
      <w:r w:rsidRPr="00A42911">
        <w:t>’ radio button, and give credentials.</w:t>
      </w:r>
    </w:p>
    <w:p w:rsidR="00493393" w:rsidRDefault="00493393" w:rsidP="001275A0">
      <w:pPr>
        <w:ind w:left="1800"/>
      </w:pPr>
      <w:r>
        <w:t>(</w:t>
      </w:r>
      <w:r w:rsidR="00AB3F86">
        <w:t>User</w:t>
      </w:r>
      <w:r w:rsidR="00EF6B85">
        <w:t xml:space="preserve"> </w:t>
      </w:r>
      <w:r w:rsidR="00AB3F86">
        <w:t>Name: -</w:t>
      </w:r>
      <w:r w:rsidR="005769F8">
        <w:t xml:space="preserve"> Username</w:t>
      </w:r>
      <w:r>
        <w:t xml:space="preserve"> and </w:t>
      </w:r>
      <w:r w:rsidR="00AB3F86">
        <w:t>password: -</w:t>
      </w:r>
      <w:r>
        <w:t xml:space="preserve"> </w:t>
      </w:r>
      <w:r w:rsidR="005769F8">
        <w:t>Password</w:t>
      </w:r>
      <w:r>
        <w:t>)</w:t>
      </w:r>
    </w:p>
    <w:p w:rsidR="007863AB" w:rsidRPr="007863AB" w:rsidRDefault="005769F8" w:rsidP="007863AB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E72383" wp14:editId="3E4A01E0">
                <wp:simplePos x="0" y="0"/>
                <wp:positionH relativeFrom="column">
                  <wp:posOffset>2047875</wp:posOffset>
                </wp:positionH>
                <wp:positionV relativeFrom="paragraph">
                  <wp:posOffset>3133725</wp:posOffset>
                </wp:positionV>
                <wp:extent cx="304800" cy="952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952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1C726" id="Rectangle 21" o:spid="_x0000_s1026" style="position:absolute;margin-left:161.25pt;margin-top:246.75pt;width:24pt;height: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" fillcolor="#002060" strokecolor="#7f5f00 [1604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E72383" wp14:editId="3E4A01E0">
                <wp:simplePos x="0" y="0"/>
                <wp:positionH relativeFrom="column">
                  <wp:posOffset>3048000</wp:posOffset>
                </wp:positionH>
                <wp:positionV relativeFrom="paragraph">
                  <wp:posOffset>1581149</wp:posOffset>
                </wp:positionV>
                <wp:extent cx="104775" cy="762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4775" cy="762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7FD69" id="Rectangle 11" o:spid="_x0000_s1026" style="position:absolute;margin-left:240pt;margin-top:124.5pt;width:8.25pt;height: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" fillcolor="#002060" strokecolor="#7f5f00 [1604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94153D" wp14:editId="1CFF8719">
                <wp:simplePos x="0" y="0"/>
                <wp:positionH relativeFrom="column">
                  <wp:posOffset>2447926</wp:posOffset>
                </wp:positionH>
                <wp:positionV relativeFrom="paragraph">
                  <wp:posOffset>1581150</wp:posOffset>
                </wp:positionV>
                <wp:extent cx="304800" cy="952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952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B5350" id="Rectangle 9" o:spid="_x0000_s1026" style="position:absolute;margin-left:192.75pt;margin-top:124.5pt;width:24pt;height: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" fillcolor="#002060" strokecolor="#7f5f00 [1604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58C8DA" wp14:editId="6E1E1DF9">
                <wp:simplePos x="0" y="0"/>
                <wp:positionH relativeFrom="column">
                  <wp:posOffset>3505200</wp:posOffset>
                </wp:positionH>
                <wp:positionV relativeFrom="paragraph">
                  <wp:posOffset>1581150</wp:posOffset>
                </wp:positionV>
                <wp:extent cx="476250" cy="571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571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25065" id="Rectangle 10" o:spid="_x0000_s1026" style="position:absolute;margin-left:276pt;margin-top:124.5pt;width:37.5pt;height: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" fillcolor="#002060" strokecolor="#7f5f00 [1604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459399" wp14:editId="5D3C371C">
                <wp:simplePos x="0" y="0"/>
                <wp:positionH relativeFrom="column">
                  <wp:posOffset>2314575</wp:posOffset>
                </wp:positionH>
                <wp:positionV relativeFrom="paragraph">
                  <wp:posOffset>1409701</wp:posOffset>
                </wp:positionV>
                <wp:extent cx="1409700" cy="1333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333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69D81" id="Rectangle 8" o:spid="_x0000_s1026" style="position:absolute;margin-left:182.25pt;margin-top:111pt;width:111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" fillcolor="#002060" strokecolor="#7f5f00 [1604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459399" wp14:editId="5D3C371C">
                <wp:simplePos x="0" y="0"/>
                <wp:positionH relativeFrom="column">
                  <wp:posOffset>1943099</wp:posOffset>
                </wp:positionH>
                <wp:positionV relativeFrom="paragraph">
                  <wp:posOffset>85725</wp:posOffset>
                </wp:positionV>
                <wp:extent cx="695325" cy="1238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238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35C46" id="Rectangle 7" o:spid="_x0000_s1026" style="position:absolute;margin-left:153pt;margin-top:6.75pt;width:54.75pt;height: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" fillcolor="#002060" strokecolor="#7f5f00 [1604]" strokeweight="1pt"/>
            </w:pict>
          </mc:Fallback>
        </mc:AlternateContent>
      </w:r>
      <w:r w:rsidR="00F0166E">
        <w:tab/>
      </w:r>
      <w:r w:rsidR="00F0166E">
        <w:tab/>
      </w:r>
      <w:r w:rsidR="001D2387" w:rsidRPr="001D2387">
        <w:rPr>
          <w:noProof/>
          <w:lang w:eastAsia="en-US"/>
        </w:rPr>
        <w:drawing>
          <wp:inline distT="0" distB="0" distL="0" distR="0" wp14:anchorId="7DFC4BEA" wp14:editId="52F94F76">
            <wp:extent cx="4895850" cy="4599133"/>
            <wp:effectExtent l="0" t="0" r="0" b="0"/>
            <wp:docPr id="18" name="Picture 18" descr="C:\Users\Anshul.Vanawat\Desktop\Daily Work log\feb\15\new datasource cre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Anshul.Vanawat\Desktop\Daily Work log\feb\15\new datasource creati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46" cy="460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66E" w:rsidRDefault="007863AB" w:rsidP="00F0166E">
      <w:pPr>
        <w:pStyle w:val="ListParagraph"/>
        <w:numPr>
          <w:ilvl w:val="0"/>
          <w:numId w:val="35"/>
        </w:numPr>
      </w:pPr>
      <w:r>
        <w:t>C</w:t>
      </w:r>
      <w:r w:rsidR="00A1619A">
        <w:t>lick ok</w:t>
      </w:r>
    </w:p>
    <w:p w:rsidR="00A1619A" w:rsidRDefault="00A1619A" w:rsidP="00A1619A">
      <w:pPr>
        <w:pStyle w:val="ListParagraph"/>
        <w:ind w:left="1620"/>
      </w:pPr>
    </w:p>
    <w:p w:rsidR="00A1619A" w:rsidRDefault="00A1619A" w:rsidP="00A1619A">
      <w:pPr>
        <w:pStyle w:val="ListParagraph"/>
        <w:ind w:left="1620"/>
      </w:pPr>
    </w:p>
    <w:p w:rsidR="00B873D3" w:rsidRPr="00B873D3" w:rsidRDefault="00902E54" w:rsidP="00050C9F">
      <w:pPr>
        <w:pStyle w:val="ListParagraph"/>
        <w:numPr>
          <w:ilvl w:val="2"/>
          <w:numId w:val="19"/>
        </w:numPr>
      </w:pPr>
      <w:r w:rsidRPr="00050C9F">
        <w:rPr>
          <w:rFonts w:asciiTheme="majorHAnsi" w:hAnsiTheme="majorHAnsi"/>
        </w:rPr>
        <w:t>Report setup</w:t>
      </w:r>
    </w:p>
    <w:p w:rsidR="00B50A44" w:rsidRDefault="00C45990" w:rsidP="00B873D3">
      <w:pPr>
        <w:pStyle w:val="ListParagraph"/>
        <w:numPr>
          <w:ilvl w:val="0"/>
          <w:numId w:val="45"/>
        </w:numPr>
      </w:pPr>
      <w:r>
        <w:t>Now c</w:t>
      </w:r>
      <w:r w:rsidR="00B50A44">
        <w:t xml:space="preserve">reate new folder </w:t>
      </w:r>
      <w:r w:rsidR="006F1105">
        <w:t>Reports</w:t>
      </w:r>
      <w:r w:rsidR="00B50A44">
        <w:t xml:space="preserve"> (if doesn’t exist) </w:t>
      </w:r>
      <w:r>
        <w:t>on server home location</w:t>
      </w:r>
    </w:p>
    <w:p w:rsidR="00B50A44" w:rsidRDefault="00B50A44" w:rsidP="007863AB">
      <w:pPr>
        <w:pStyle w:val="ListParagraph"/>
        <w:numPr>
          <w:ilvl w:val="0"/>
          <w:numId w:val="45"/>
        </w:numPr>
      </w:pPr>
      <w:r>
        <w:t>Open folder and click ‘Upload File’ option</w:t>
      </w:r>
    </w:p>
    <w:p w:rsidR="00C145C1" w:rsidRDefault="005769F8" w:rsidP="00C145C1">
      <w:pPr>
        <w:ind w:left="144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E72383" wp14:editId="3E4A01E0">
                <wp:simplePos x="0" y="0"/>
                <wp:positionH relativeFrom="column">
                  <wp:posOffset>1447800</wp:posOffset>
                </wp:positionH>
                <wp:positionV relativeFrom="paragraph">
                  <wp:posOffset>462914</wp:posOffset>
                </wp:positionV>
                <wp:extent cx="723900" cy="2190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190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AD051" id="Rectangle 22" o:spid="_x0000_s1026" style="position:absolute;margin-left:114pt;margin-top:36.45pt;width:57pt;height:1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" fillcolor="#002060" strokecolor="#7f5f00 [1604]" strokeweight="1pt"/>
            </w:pict>
          </mc:Fallback>
        </mc:AlternateContent>
      </w:r>
      <w:r w:rsidR="001D2387" w:rsidRPr="001D2387">
        <w:rPr>
          <w:noProof/>
          <w:lang w:eastAsia="en-US"/>
        </w:rPr>
        <w:drawing>
          <wp:inline distT="0" distB="0" distL="0" distR="0" wp14:anchorId="416A3AA8" wp14:editId="2359223D">
            <wp:extent cx="5886450" cy="1200150"/>
            <wp:effectExtent l="0" t="0" r="0" b="0"/>
            <wp:docPr id="19" name="Picture 19" descr="C:\Users\Anshul.Vanawat\Desktop\Daily Work log\feb\15\upload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Anshul.Vanawat\Desktop\Daily Work log\feb\15\upload fil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A44" w:rsidRDefault="00B50A44" w:rsidP="007863AB">
      <w:pPr>
        <w:pStyle w:val="ListParagraph"/>
        <w:numPr>
          <w:ilvl w:val="0"/>
          <w:numId w:val="45"/>
        </w:numPr>
      </w:pPr>
      <w:r>
        <w:t>B</w:t>
      </w:r>
      <w:r w:rsidR="00C45990">
        <w:t>rowse</w:t>
      </w:r>
      <w:r>
        <w:t xml:space="preserve"> Report and click upload</w:t>
      </w:r>
    </w:p>
    <w:p w:rsidR="00592B30" w:rsidRDefault="00B50A44" w:rsidP="007863AB">
      <w:pPr>
        <w:pStyle w:val="ListParagraph"/>
        <w:numPr>
          <w:ilvl w:val="0"/>
          <w:numId w:val="45"/>
        </w:numPr>
      </w:pPr>
      <w:r>
        <w:t>From Dropdown menu of uploaded report, select ‘Manage’</w:t>
      </w:r>
    </w:p>
    <w:p w:rsidR="00C45990" w:rsidRDefault="00C45990" w:rsidP="007863AB">
      <w:pPr>
        <w:pStyle w:val="ListParagraph"/>
        <w:numPr>
          <w:ilvl w:val="0"/>
          <w:numId w:val="45"/>
        </w:numPr>
      </w:pPr>
      <w:r>
        <w:t xml:space="preserve">Select ‘Data Sources’ option </w:t>
      </w:r>
      <w:r>
        <w:sym w:font="Wingdings" w:char="F0E0"/>
      </w:r>
      <w:r>
        <w:t xml:space="preserve"> ‘a shared data source’ radio button and browse the data source you created. Then click Apply at the bottom.</w:t>
      </w:r>
    </w:p>
    <w:p w:rsidR="00FE2E31" w:rsidRDefault="005769F8" w:rsidP="00FE2E31">
      <w:pPr>
        <w:ind w:left="1440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E72383" wp14:editId="3E4A01E0">
                <wp:simplePos x="0" y="0"/>
                <wp:positionH relativeFrom="column">
                  <wp:posOffset>4333875</wp:posOffset>
                </wp:positionH>
                <wp:positionV relativeFrom="paragraph">
                  <wp:posOffset>1381125</wp:posOffset>
                </wp:positionV>
                <wp:extent cx="704850" cy="1238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238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5C1CA" id="Rectangle 24" o:spid="_x0000_s1026" style="position:absolute;margin-left:341.25pt;margin-top:108.75pt;width:55.5pt;height: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" fillcolor="#002060" strokecolor="#7f5f00 [1604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E72383" wp14:editId="3E4A01E0">
                <wp:simplePos x="0" y="0"/>
                <wp:positionH relativeFrom="column">
                  <wp:posOffset>1428750</wp:posOffset>
                </wp:positionH>
                <wp:positionV relativeFrom="paragraph">
                  <wp:posOffset>180975</wp:posOffset>
                </wp:positionV>
                <wp:extent cx="1943100" cy="2095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095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720B1" id="Rectangle 23" o:spid="_x0000_s1026" style="position:absolute;margin-left:112.5pt;margin-top:14.25pt;width:153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" fillcolor="#002060" strokecolor="#7f5f00 [1604]" strokeweight="1pt"/>
            </w:pict>
          </mc:Fallback>
        </mc:AlternateContent>
      </w:r>
      <w:r w:rsidR="008A5B9F" w:rsidRPr="008A5B9F">
        <w:rPr>
          <w:noProof/>
          <w:lang w:eastAsia="en-US"/>
        </w:rPr>
        <w:drawing>
          <wp:inline distT="0" distB="0" distL="0" distR="0" wp14:anchorId="2D834485" wp14:editId="1FE86B4D">
            <wp:extent cx="5219700" cy="1989455"/>
            <wp:effectExtent l="0" t="0" r="0" b="0"/>
            <wp:docPr id="20" name="Picture 20" descr="C:\Users\Anshul.Vanawat\Desktop\Daily Work log\feb\15\shared 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Anshul.Vanawat\Desktop\Daily Work log\feb\15\shared db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038" cy="199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990" w:rsidRDefault="00C45990" w:rsidP="007863AB">
      <w:pPr>
        <w:pStyle w:val="ListParagraph"/>
        <w:numPr>
          <w:ilvl w:val="0"/>
          <w:numId w:val="45"/>
        </w:numPr>
      </w:pPr>
      <w:r>
        <w:t xml:space="preserve">Test Reports </w:t>
      </w:r>
      <w:r w:rsidR="00117F07">
        <w:t>by opening them on server and in application.</w:t>
      </w:r>
    </w:p>
    <w:p w:rsidR="00F3183C" w:rsidRDefault="00AB3F86" w:rsidP="00050C9F">
      <w:pPr>
        <w:pStyle w:val="Heading1"/>
        <w:numPr>
          <w:ilvl w:val="0"/>
          <w:numId w:val="19"/>
        </w:numPr>
      </w:pPr>
      <w:bookmarkStart w:id="9" w:name="_Advanced_Settings"/>
      <w:bookmarkStart w:id="10" w:name="_Toc506508265"/>
      <w:bookmarkStart w:id="11" w:name="_Toc506509121"/>
      <w:bookmarkEnd w:id="9"/>
      <w:r>
        <w:t>Advanced Settings</w:t>
      </w:r>
      <w:bookmarkEnd w:id="10"/>
      <w:bookmarkEnd w:id="11"/>
    </w:p>
    <w:p w:rsidR="00117F07" w:rsidRDefault="00AB3F86" w:rsidP="004D1D99">
      <w:pPr>
        <w:ind w:left="360" w:firstLine="360"/>
      </w:pPr>
      <w:r>
        <w:t xml:space="preserve">User can change Variables names in </w:t>
      </w:r>
      <w:r w:rsidR="004D1D99">
        <w:t>‘Deploy_rdl.cmd’</w:t>
      </w:r>
      <w:r w:rsidR="0068267E">
        <w:t xml:space="preserve"> batch</w:t>
      </w:r>
      <w:r w:rsidR="004D1D99">
        <w:t xml:space="preserve"> files as required.</w:t>
      </w:r>
    </w:p>
    <w:p w:rsidR="0068267E" w:rsidRDefault="0068267E" w:rsidP="0068267E">
      <w:pPr>
        <w:pStyle w:val="ListParagraph"/>
        <w:numPr>
          <w:ilvl w:val="0"/>
          <w:numId w:val="39"/>
        </w:numPr>
      </w:pPr>
      <w:r>
        <w:t>Open ‘Deploy_rdl.cmd’ in notepad</w:t>
      </w:r>
    </w:p>
    <w:p w:rsidR="0068267E" w:rsidRDefault="0068267E" w:rsidP="0068267E">
      <w:pPr>
        <w:pStyle w:val="ListParagraph"/>
        <w:numPr>
          <w:ilvl w:val="0"/>
          <w:numId w:val="39"/>
        </w:numPr>
      </w:pPr>
      <w:r>
        <w:t>Name of variables with use</w:t>
      </w:r>
    </w:p>
    <w:p w:rsidR="0068267E" w:rsidRDefault="0068267E" w:rsidP="00BC617D">
      <w:pPr>
        <w:pStyle w:val="ListParagraph"/>
        <w:numPr>
          <w:ilvl w:val="0"/>
          <w:numId w:val="43"/>
        </w:numPr>
      </w:pPr>
      <w:r>
        <w:t xml:space="preserve">LOGFILE = name of txt file which gets generated after batch file execution </w:t>
      </w:r>
      <w:r w:rsidR="00E07DF8">
        <w:t>with log</w:t>
      </w:r>
    </w:p>
    <w:p w:rsidR="00E07DF8" w:rsidRDefault="00E07DF8" w:rsidP="00E07DF8">
      <w:pPr>
        <w:pStyle w:val="ListParagraph"/>
        <w:numPr>
          <w:ilvl w:val="0"/>
          <w:numId w:val="43"/>
        </w:numPr>
      </w:pPr>
      <w:r>
        <w:t>SCRIPTFULLPATH = path of ‘</w:t>
      </w:r>
      <w:proofErr w:type="spellStart"/>
      <w:r>
        <w:t>Deploy</w:t>
      </w:r>
      <w:bookmarkStart w:id="12" w:name="_GoBack"/>
      <w:bookmarkEnd w:id="12"/>
      <w:r>
        <w:t>Reports.rss</w:t>
      </w:r>
      <w:proofErr w:type="spellEnd"/>
      <w:r>
        <w:t xml:space="preserve">’ file path which </w:t>
      </w:r>
      <w:r w:rsidR="00FD7CD0">
        <w:t>h</w:t>
      </w:r>
      <w:r>
        <w:t xml:space="preserve">as code for different utilities </w:t>
      </w:r>
      <w:r w:rsidR="001F2BE8">
        <w:t>i.e.</w:t>
      </w:r>
      <w:r>
        <w:t xml:space="preserve"> for folder creation, file upload and shared data source update.</w:t>
      </w:r>
    </w:p>
    <w:p w:rsidR="00E07DF8" w:rsidRDefault="00E07DF8" w:rsidP="00E07DF8">
      <w:pPr>
        <w:pStyle w:val="ListParagraph"/>
        <w:numPr>
          <w:ilvl w:val="0"/>
          <w:numId w:val="43"/>
        </w:numPr>
      </w:pPr>
      <w:r w:rsidRPr="00E07DF8">
        <w:t>REPORTFOLDER</w:t>
      </w:r>
      <w:r>
        <w:t xml:space="preserve"> = name of report folder</w:t>
      </w:r>
      <w:r w:rsidR="00871AA8">
        <w:t xml:space="preserve"> to create on server </w:t>
      </w:r>
    </w:p>
    <w:p w:rsidR="00E07DF8" w:rsidRDefault="00E07DF8" w:rsidP="00E07DF8">
      <w:pPr>
        <w:pStyle w:val="ListParagraph"/>
        <w:numPr>
          <w:ilvl w:val="0"/>
          <w:numId w:val="43"/>
        </w:numPr>
      </w:pPr>
      <w:r>
        <w:t xml:space="preserve">DATASOURCEFOLDER = name of data sources folder </w:t>
      </w:r>
      <w:r w:rsidR="00871AA8">
        <w:t xml:space="preserve">to create </w:t>
      </w:r>
      <w:r>
        <w:t>on server</w:t>
      </w:r>
    </w:p>
    <w:p w:rsidR="00E07DF8" w:rsidRDefault="00E07DF8" w:rsidP="00E07DF8">
      <w:pPr>
        <w:pStyle w:val="ListParagraph"/>
        <w:numPr>
          <w:ilvl w:val="0"/>
          <w:numId w:val="43"/>
        </w:numPr>
      </w:pPr>
      <w:r>
        <w:t>DATASOURCEPATH = path of data source folder on server</w:t>
      </w:r>
      <w:r w:rsidR="00871AA8">
        <w:t xml:space="preserve"> (do not change)</w:t>
      </w:r>
    </w:p>
    <w:p w:rsidR="00E07DF8" w:rsidRDefault="00E07DF8" w:rsidP="00E07DF8">
      <w:pPr>
        <w:pStyle w:val="ListParagraph"/>
        <w:numPr>
          <w:ilvl w:val="0"/>
          <w:numId w:val="43"/>
        </w:numPr>
      </w:pPr>
      <w:r>
        <w:t>REPORTSERVERIP = report server IP</w:t>
      </w:r>
    </w:p>
    <w:p w:rsidR="00E07DF8" w:rsidRDefault="00E07DF8" w:rsidP="00E07DF8">
      <w:pPr>
        <w:pStyle w:val="ListParagraph"/>
        <w:numPr>
          <w:ilvl w:val="0"/>
          <w:numId w:val="43"/>
        </w:numPr>
      </w:pPr>
      <w:r>
        <w:t>REPORTSERVER = report server URL</w:t>
      </w:r>
    </w:p>
    <w:p w:rsidR="00E07DF8" w:rsidRDefault="00E07DF8" w:rsidP="00E07DF8">
      <w:pPr>
        <w:pStyle w:val="ListParagraph"/>
        <w:numPr>
          <w:ilvl w:val="0"/>
          <w:numId w:val="43"/>
        </w:numPr>
      </w:pPr>
      <w:r>
        <w:t>RS = RS.EXE utilities name (do not change)</w:t>
      </w:r>
    </w:p>
    <w:p w:rsidR="00E07DF8" w:rsidRDefault="00871AA8" w:rsidP="00871AA8">
      <w:pPr>
        <w:pStyle w:val="ListParagraph"/>
        <w:numPr>
          <w:ilvl w:val="0"/>
          <w:numId w:val="43"/>
        </w:numPr>
      </w:pPr>
      <w:proofErr w:type="spellStart"/>
      <w:r w:rsidRPr="00871AA8">
        <w:t>FilesToUploadPath</w:t>
      </w:r>
      <w:proofErr w:type="spellEnd"/>
      <w:r w:rsidRPr="00871AA8">
        <w:t xml:space="preserve"> </w:t>
      </w:r>
      <w:r>
        <w:t>= Folder path which contains Reports (.</w:t>
      </w:r>
      <w:proofErr w:type="spellStart"/>
      <w:r>
        <w:t>rdl</w:t>
      </w:r>
      <w:proofErr w:type="spellEnd"/>
      <w:r>
        <w:t xml:space="preserve"> files) and data source (.</w:t>
      </w:r>
      <w:proofErr w:type="spellStart"/>
      <w:r>
        <w:t>rds</w:t>
      </w:r>
      <w:proofErr w:type="spellEnd"/>
      <w:r>
        <w:t xml:space="preserve"> file) </w:t>
      </w:r>
      <w:r w:rsidR="003D41EE">
        <w:t xml:space="preserve"> that </w:t>
      </w:r>
      <w:r>
        <w:t>to be uploaded</w:t>
      </w:r>
    </w:p>
    <w:p w:rsidR="00871AA8" w:rsidRDefault="003D41EE" w:rsidP="003D41EE">
      <w:pPr>
        <w:pStyle w:val="ListParagraph"/>
        <w:numPr>
          <w:ilvl w:val="0"/>
          <w:numId w:val="43"/>
        </w:numPr>
      </w:pPr>
      <w:r w:rsidRPr="003D41EE">
        <w:t>DATASOURCENAME</w:t>
      </w:r>
      <w:r>
        <w:t xml:space="preserve"> = Data source name(.</w:t>
      </w:r>
      <w:proofErr w:type="spellStart"/>
      <w:r>
        <w:t>rds</w:t>
      </w:r>
      <w:proofErr w:type="spellEnd"/>
      <w:r>
        <w:t xml:space="preserve"> file) which has to be set as shared data source for all .RDL files at REPORTFOLDER on server</w:t>
      </w:r>
    </w:p>
    <w:p w:rsidR="0068267E" w:rsidRDefault="003D41EE" w:rsidP="00711368">
      <w:pPr>
        <w:pStyle w:val="ListParagraph"/>
        <w:numPr>
          <w:ilvl w:val="0"/>
          <w:numId w:val="43"/>
        </w:numPr>
      </w:pPr>
      <w:r>
        <w:t>TIMEOUT = time out</w:t>
      </w:r>
    </w:p>
    <w:p w:rsidR="004D1D99" w:rsidRPr="00117F07" w:rsidRDefault="004D1D99" w:rsidP="00117F07">
      <w:pPr>
        <w:ind w:left="1260"/>
      </w:pPr>
    </w:p>
    <w:p w:rsidR="0098512C" w:rsidRDefault="0098512C" w:rsidP="00050C9F">
      <w:pPr>
        <w:pStyle w:val="Heading1"/>
        <w:numPr>
          <w:ilvl w:val="0"/>
          <w:numId w:val="19"/>
        </w:numPr>
      </w:pPr>
      <w:bookmarkStart w:id="13" w:name="_Toc506509122"/>
      <w:r>
        <w:t>Revision Sheet</w:t>
      </w:r>
      <w:bookmarkEnd w:id="13"/>
    </w:p>
    <w:p w:rsidR="0098512C" w:rsidRPr="00F3259B" w:rsidRDefault="0098512C" w:rsidP="0098512C">
      <w:pPr>
        <w:pStyle w:val="Title"/>
        <w:rPr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512C" w:rsidTr="0098512C">
        <w:tc>
          <w:tcPr>
            <w:tcW w:w="3116" w:type="dxa"/>
          </w:tcPr>
          <w:p w:rsidR="0098512C" w:rsidRDefault="0098512C" w:rsidP="0098512C">
            <w:pPr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3117" w:type="dxa"/>
          </w:tcPr>
          <w:p w:rsidR="0098512C" w:rsidRDefault="0098512C" w:rsidP="0098512C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117" w:type="dxa"/>
          </w:tcPr>
          <w:p w:rsidR="0098512C" w:rsidRDefault="0098512C" w:rsidP="0098512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8512C" w:rsidTr="0098512C">
        <w:tc>
          <w:tcPr>
            <w:tcW w:w="3116" w:type="dxa"/>
          </w:tcPr>
          <w:p w:rsidR="0098512C" w:rsidRPr="0098512C" w:rsidRDefault="0098512C" w:rsidP="0098512C">
            <w:r>
              <w:t>Version 1.0</w:t>
            </w:r>
          </w:p>
        </w:tc>
        <w:tc>
          <w:tcPr>
            <w:tcW w:w="3117" w:type="dxa"/>
          </w:tcPr>
          <w:p w:rsidR="0098512C" w:rsidRPr="0098512C" w:rsidRDefault="00AB3F86" w:rsidP="0098512C">
            <w:r>
              <w:t>Feb 15, 2018</w:t>
            </w:r>
          </w:p>
        </w:tc>
        <w:tc>
          <w:tcPr>
            <w:tcW w:w="3117" w:type="dxa"/>
          </w:tcPr>
          <w:p w:rsidR="0098512C" w:rsidRPr="0098512C" w:rsidRDefault="0098512C" w:rsidP="0098512C">
            <w:r>
              <w:t xml:space="preserve">Created by </w:t>
            </w:r>
            <w:proofErr w:type="spellStart"/>
            <w:r w:rsidR="009A671E">
              <w:t>Anshul</w:t>
            </w:r>
            <w:proofErr w:type="spellEnd"/>
            <w:r w:rsidR="009A671E">
              <w:t xml:space="preserve"> </w:t>
            </w:r>
            <w:proofErr w:type="spellStart"/>
            <w:r w:rsidR="009A671E">
              <w:t>Vanawat</w:t>
            </w:r>
            <w:proofErr w:type="spellEnd"/>
          </w:p>
        </w:tc>
      </w:tr>
      <w:tr w:rsidR="0098512C" w:rsidTr="0098512C">
        <w:tc>
          <w:tcPr>
            <w:tcW w:w="3116" w:type="dxa"/>
          </w:tcPr>
          <w:p w:rsidR="0098512C" w:rsidRDefault="0098512C" w:rsidP="0098512C">
            <w:pPr>
              <w:rPr>
                <w:b/>
              </w:rPr>
            </w:pPr>
          </w:p>
        </w:tc>
        <w:tc>
          <w:tcPr>
            <w:tcW w:w="3117" w:type="dxa"/>
          </w:tcPr>
          <w:p w:rsidR="0098512C" w:rsidRDefault="0098512C" w:rsidP="0098512C">
            <w:pPr>
              <w:rPr>
                <w:b/>
              </w:rPr>
            </w:pPr>
          </w:p>
        </w:tc>
        <w:tc>
          <w:tcPr>
            <w:tcW w:w="3117" w:type="dxa"/>
          </w:tcPr>
          <w:p w:rsidR="0098512C" w:rsidRDefault="0098512C" w:rsidP="0098512C">
            <w:pPr>
              <w:rPr>
                <w:b/>
              </w:rPr>
            </w:pPr>
          </w:p>
        </w:tc>
      </w:tr>
      <w:tr w:rsidR="0098512C" w:rsidTr="0098512C">
        <w:tc>
          <w:tcPr>
            <w:tcW w:w="3116" w:type="dxa"/>
          </w:tcPr>
          <w:p w:rsidR="0098512C" w:rsidRDefault="0098512C" w:rsidP="0098512C">
            <w:pPr>
              <w:rPr>
                <w:b/>
              </w:rPr>
            </w:pPr>
          </w:p>
        </w:tc>
        <w:tc>
          <w:tcPr>
            <w:tcW w:w="3117" w:type="dxa"/>
          </w:tcPr>
          <w:p w:rsidR="0098512C" w:rsidRDefault="0098512C" w:rsidP="0098512C">
            <w:pPr>
              <w:rPr>
                <w:b/>
              </w:rPr>
            </w:pPr>
          </w:p>
        </w:tc>
        <w:tc>
          <w:tcPr>
            <w:tcW w:w="3117" w:type="dxa"/>
          </w:tcPr>
          <w:p w:rsidR="0098512C" w:rsidRDefault="0098512C" w:rsidP="0098512C">
            <w:pPr>
              <w:rPr>
                <w:b/>
              </w:rPr>
            </w:pPr>
          </w:p>
        </w:tc>
      </w:tr>
      <w:tr w:rsidR="0098512C" w:rsidTr="0098512C">
        <w:tc>
          <w:tcPr>
            <w:tcW w:w="3116" w:type="dxa"/>
          </w:tcPr>
          <w:p w:rsidR="0098512C" w:rsidRDefault="0098512C" w:rsidP="0098512C">
            <w:pPr>
              <w:rPr>
                <w:b/>
              </w:rPr>
            </w:pPr>
          </w:p>
        </w:tc>
        <w:tc>
          <w:tcPr>
            <w:tcW w:w="3117" w:type="dxa"/>
          </w:tcPr>
          <w:p w:rsidR="0098512C" w:rsidRDefault="0098512C" w:rsidP="0098512C">
            <w:pPr>
              <w:rPr>
                <w:b/>
              </w:rPr>
            </w:pPr>
          </w:p>
        </w:tc>
        <w:tc>
          <w:tcPr>
            <w:tcW w:w="3117" w:type="dxa"/>
          </w:tcPr>
          <w:p w:rsidR="0098512C" w:rsidRDefault="0098512C" w:rsidP="0098512C">
            <w:pPr>
              <w:rPr>
                <w:b/>
              </w:rPr>
            </w:pPr>
          </w:p>
        </w:tc>
      </w:tr>
    </w:tbl>
    <w:p w:rsidR="0098512C" w:rsidRPr="0098512C" w:rsidRDefault="0098512C" w:rsidP="009B1DA0">
      <w:pPr>
        <w:rPr>
          <w:b/>
        </w:rPr>
      </w:pPr>
    </w:p>
    <w:sectPr w:rsidR="0098512C" w:rsidRPr="0098512C" w:rsidSect="00A42911">
      <w:footerReference w:type="default" r:id="rId23"/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52A" w:rsidRDefault="000A052A">
      <w:pPr>
        <w:spacing w:after="0" w:line="240" w:lineRule="auto"/>
      </w:pPr>
      <w:r>
        <w:separator/>
      </w:r>
    </w:p>
  </w:endnote>
  <w:endnote w:type="continuationSeparator" w:id="0">
    <w:p w:rsidR="000A052A" w:rsidRDefault="000A0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2BE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52A" w:rsidRDefault="000A052A">
      <w:pPr>
        <w:spacing w:after="0" w:line="240" w:lineRule="auto"/>
      </w:pPr>
      <w:r>
        <w:separator/>
      </w:r>
    </w:p>
  </w:footnote>
  <w:footnote w:type="continuationSeparator" w:id="0">
    <w:p w:rsidR="000A052A" w:rsidRDefault="000A0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6018F7"/>
    <w:multiLevelType w:val="hybridMultilevel"/>
    <w:tmpl w:val="7054B4F4"/>
    <w:lvl w:ilvl="0" w:tplc="E0B66BA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7EF0451C">
      <w:start w:val="1"/>
      <w:numFmt w:val="lowerRoman"/>
      <w:lvlText w:val="%2)"/>
      <w:lvlJc w:val="left"/>
      <w:pPr>
        <w:ind w:left="2610" w:hanging="36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1" w15:restartNumberingAfterBreak="0">
    <w:nsid w:val="0D2D3341"/>
    <w:multiLevelType w:val="hybridMultilevel"/>
    <w:tmpl w:val="2A324B9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843DC5"/>
    <w:multiLevelType w:val="hybridMultilevel"/>
    <w:tmpl w:val="C08684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FE61349"/>
    <w:multiLevelType w:val="hybridMultilevel"/>
    <w:tmpl w:val="88E418C4"/>
    <w:lvl w:ilvl="0" w:tplc="83D0672C">
      <w:start w:val="1"/>
      <w:numFmt w:val="lowerRoman"/>
      <w:lvlText w:val="%1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22E2135"/>
    <w:multiLevelType w:val="multilevel"/>
    <w:tmpl w:val="0A70E7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171F4326"/>
    <w:multiLevelType w:val="hybridMultilevel"/>
    <w:tmpl w:val="7660CC5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4DB1350"/>
    <w:multiLevelType w:val="hybridMultilevel"/>
    <w:tmpl w:val="E2E04890"/>
    <w:lvl w:ilvl="0" w:tplc="E856E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1433BB"/>
    <w:multiLevelType w:val="hybridMultilevel"/>
    <w:tmpl w:val="5132690C"/>
    <w:lvl w:ilvl="0" w:tplc="3A5C58E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2E039D"/>
    <w:multiLevelType w:val="hybridMultilevel"/>
    <w:tmpl w:val="7E7CB9EA"/>
    <w:lvl w:ilvl="0" w:tplc="E33ACAA4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34613B4E"/>
    <w:multiLevelType w:val="multilevel"/>
    <w:tmpl w:val="C3729DA8"/>
    <w:lvl w:ilvl="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2" w15:restartNumberingAfterBreak="0">
    <w:nsid w:val="36175C65"/>
    <w:multiLevelType w:val="hybridMultilevel"/>
    <w:tmpl w:val="2E1EB28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1944D4"/>
    <w:multiLevelType w:val="hybridMultilevel"/>
    <w:tmpl w:val="6EF2BB98"/>
    <w:lvl w:ilvl="0" w:tplc="0E56751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F5C7BF8"/>
    <w:multiLevelType w:val="hybridMultilevel"/>
    <w:tmpl w:val="BA781338"/>
    <w:lvl w:ilvl="0" w:tplc="17A09A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A6A97"/>
    <w:multiLevelType w:val="hybridMultilevel"/>
    <w:tmpl w:val="DD30F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4FF2D17"/>
    <w:multiLevelType w:val="hybridMultilevel"/>
    <w:tmpl w:val="15AA8394"/>
    <w:lvl w:ilvl="0" w:tplc="C9EAA6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017E2E"/>
    <w:multiLevelType w:val="hybridMultilevel"/>
    <w:tmpl w:val="DCAEBF9C"/>
    <w:lvl w:ilvl="0" w:tplc="52701B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65166A9"/>
    <w:multiLevelType w:val="hybridMultilevel"/>
    <w:tmpl w:val="49F0F8CE"/>
    <w:lvl w:ilvl="0" w:tplc="3392BA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A669C"/>
    <w:multiLevelType w:val="multilevel"/>
    <w:tmpl w:val="0A70E7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53594FA2"/>
    <w:multiLevelType w:val="hybridMultilevel"/>
    <w:tmpl w:val="C3C869FA"/>
    <w:lvl w:ilvl="0" w:tplc="15108CE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AA4F40"/>
    <w:multiLevelType w:val="hybridMultilevel"/>
    <w:tmpl w:val="859C17D2"/>
    <w:lvl w:ilvl="0" w:tplc="656AF110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4" w15:restartNumberingAfterBreak="0">
    <w:nsid w:val="5BBE53B1"/>
    <w:multiLevelType w:val="hybridMultilevel"/>
    <w:tmpl w:val="DB94749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F14547"/>
    <w:multiLevelType w:val="hybridMultilevel"/>
    <w:tmpl w:val="4190B58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B823373"/>
    <w:multiLevelType w:val="hybridMultilevel"/>
    <w:tmpl w:val="81D2F4F6"/>
    <w:lvl w:ilvl="0" w:tplc="B7C488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9659D2"/>
    <w:multiLevelType w:val="hybridMultilevel"/>
    <w:tmpl w:val="27E4D0FC"/>
    <w:lvl w:ilvl="0" w:tplc="C06465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45F36C9"/>
    <w:multiLevelType w:val="hybridMultilevel"/>
    <w:tmpl w:val="2F0C443A"/>
    <w:lvl w:ilvl="0" w:tplc="69A69D4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7FC495B"/>
    <w:multiLevelType w:val="hybridMultilevel"/>
    <w:tmpl w:val="FCDE808E"/>
    <w:lvl w:ilvl="0" w:tplc="19BE123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9C26CDC"/>
    <w:multiLevelType w:val="hybridMultilevel"/>
    <w:tmpl w:val="D9FEA3C6"/>
    <w:lvl w:ilvl="0" w:tplc="04090017">
      <w:start w:val="9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4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2"/>
  </w:num>
  <w:num w:numId="2">
    <w:abstractNumId w:val="16"/>
  </w:num>
  <w:num w:numId="3">
    <w:abstractNumId w:val="31"/>
  </w:num>
  <w:num w:numId="4">
    <w:abstractNumId w:val="17"/>
  </w:num>
  <w:num w:numId="5">
    <w:abstractNumId w:val="40"/>
  </w:num>
  <w:num w:numId="6">
    <w:abstractNumId w:val="43"/>
  </w:num>
  <w:num w:numId="7">
    <w:abstractNumId w:val="38"/>
  </w:num>
  <w:num w:numId="8">
    <w:abstractNumId w:val="44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9"/>
  </w:num>
  <w:num w:numId="20">
    <w:abstractNumId w:val="34"/>
  </w:num>
  <w:num w:numId="21">
    <w:abstractNumId w:val="24"/>
  </w:num>
  <w:num w:numId="22">
    <w:abstractNumId w:val="26"/>
  </w:num>
  <w:num w:numId="23">
    <w:abstractNumId w:val="22"/>
  </w:num>
  <w:num w:numId="24">
    <w:abstractNumId w:val="19"/>
  </w:num>
  <w:num w:numId="25">
    <w:abstractNumId w:val="28"/>
  </w:num>
  <w:num w:numId="26">
    <w:abstractNumId w:val="21"/>
  </w:num>
  <w:num w:numId="27">
    <w:abstractNumId w:val="15"/>
  </w:num>
  <w:num w:numId="28">
    <w:abstractNumId w:val="36"/>
  </w:num>
  <w:num w:numId="29">
    <w:abstractNumId w:val="35"/>
  </w:num>
  <w:num w:numId="30">
    <w:abstractNumId w:val="37"/>
  </w:num>
  <w:num w:numId="31">
    <w:abstractNumId w:val="11"/>
  </w:num>
  <w:num w:numId="32">
    <w:abstractNumId w:val="25"/>
  </w:num>
  <w:num w:numId="33">
    <w:abstractNumId w:val="12"/>
  </w:num>
  <w:num w:numId="34">
    <w:abstractNumId w:val="10"/>
  </w:num>
  <w:num w:numId="35">
    <w:abstractNumId w:val="20"/>
  </w:num>
  <w:num w:numId="36">
    <w:abstractNumId w:val="33"/>
  </w:num>
  <w:num w:numId="37">
    <w:abstractNumId w:val="30"/>
  </w:num>
  <w:num w:numId="38">
    <w:abstractNumId w:val="23"/>
  </w:num>
  <w:num w:numId="39">
    <w:abstractNumId w:val="27"/>
  </w:num>
  <w:num w:numId="40">
    <w:abstractNumId w:val="18"/>
  </w:num>
  <w:num w:numId="41">
    <w:abstractNumId w:val="42"/>
  </w:num>
  <w:num w:numId="42">
    <w:abstractNumId w:val="39"/>
  </w:num>
  <w:num w:numId="43">
    <w:abstractNumId w:val="13"/>
  </w:num>
  <w:num w:numId="44">
    <w:abstractNumId w:val="14"/>
  </w:num>
  <w:num w:numId="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AE3"/>
    <w:rsid w:val="0001367F"/>
    <w:rsid w:val="00022D5C"/>
    <w:rsid w:val="00035B93"/>
    <w:rsid w:val="00041113"/>
    <w:rsid w:val="00043105"/>
    <w:rsid w:val="00047F24"/>
    <w:rsid w:val="00050C9F"/>
    <w:rsid w:val="0007027F"/>
    <w:rsid w:val="000725D9"/>
    <w:rsid w:val="000A052A"/>
    <w:rsid w:val="000B71FB"/>
    <w:rsid w:val="000B7D35"/>
    <w:rsid w:val="000E363A"/>
    <w:rsid w:val="00105C7F"/>
    <w:rsid w:val="0011232D"/>
    <w:rsid w:val="00117F07"/>
    <w:rsid w:val="001275A0"/>
    <w:rsid w:val="001361F2"/>
    <w:rsid w:val="00185BAB"/>
    <w:rsid w:val="00194DF6"/>
    <w:rsid w:val="001A7052"/>
    <w:rsid w:val="001D123B"/>
    <w:rsid w:val="001D1E25"/>
    <w:rsid w:val="001D2387"/>
    <w:rsid w:val="001E5DAA"/>
    <w:rsid w:val="001F2BE8"/>
    <w:rsid w:val="001F3063"/>
    <w:rsid w:val="001F46D7"/>
    <w:rsid w:val="002018AC"/>
    <w:rsid w:val="00204DFE"/>
    <w:rsid w:val="0021754C"/>
    <w:rsid w:val="00233D7F"/>
    <w:rsid w:val="00250997"/>
    <w:rsid w:val="00254034"/>
    <w:rsid w:val="0028645F"/>
    <w:rsid w:val="002959EB"/>
    <w:rsid w:val="002C189A"/>
    <w:rsid w:val="002F082F"/>
    <w:rsid w:val="002F0ECA"/>
    <w:rsid w:val="00306272"/>
    <w:rsid w:val="0030663B"/>
    <w:rsid w:val="00306D18"/>
    <w:rsid w:val="0033013D"/>
    <w:rsid w:val="00340F5C"/>
    <w:rsid w:val="00357BAD"/>
    <w:rsid w:val="00372513"/>
    <w:rsid w:val="00377F4A"/>
    <w:rsid w:val="0039418F"/>
    <w:rsid w:val="003B564F"/>
    <w:rsid w:val="003C33D5"/>
    <w:rsid w:val="003D1BEE"/>
    <w:rsid w:val="003D41EE"/>
    <w:rsid w:val="003E263C"/>
    <w:rsid w:val="004069DE"/>
    <w:rsid w:val="00413159"/>
    <w:rsid w:val="0041473F"/>
    <w:rsid w:val="00416AB6"/>
    <w:rsid w:val="004262EC"/>
    <w:rsid w:val="0042730F"/>
    <w:rsid w:val="00464525"/>
    <w:rsid w:val="00467613"/>
    <w:rsid w:val="00490C67"/>
    <w:rsid w:val="00493249"/>
    <w:rsid w:val="00493363"/>
    <w:rsid w:val="00493393"/>
    <w:rsid w:val="004D1D99"/>
    <w:rsid w:val="004E1AED"/>
    <w:rsid w:val="004E588F"/>
    <w:rsid w:val="004F2954"/>
    <w:rsid w:val="00520936"/>
    <w:rsid w:val="00526AC3"/>
    <w:rsid w:val="00532312"/>
    <w:rsid w:val="005344FB"/>
    <w:rsid w:val="00535435"/>
    <w:rsid w:val="0053795B"/>
    <w:rsid w:val="0055411F"/>
    <w:rsid w:val="0056491D"/>
    <w:rsid w:val="005752A3"/>
    <w:rsid w:val="005769F8"/>
    <w:rsid w:val="00592433"/>
    <w:rsid w:val="00592B30"/>
    <w:rsid w:val="005939ED"/>
    <w:rsid w:val="005A4687"/>
    <w:rsid w:val="005A52DE"/>
    <w:rsid w:val="005A56CC"/>
    <w:rsid w:val="005C12A5"/>
    <w:rsid w:val="005D5963"/>
    <w:rsid w:val="006321F4"/>
    <w:rsid w:val="00634B5A"/>
    <w:rsid w:val="006728D9"/>
    <w:rsid w:val="006750EB"/>
    <w:rsid w:val="0068267E"/>
    <w:rsid w:val="00697AE3"/>
    <w:rsid w:val="006A7074"/>
    <w:rsid w:val="006F1105"/>
    <w:rsid w:val="007036FF"/>
    <w:rsid w:val="00711368"/>
    <w:rsid w:val="007212B4"/>
    <w:rsid w:val="00732312"/>
    <w:rsid w:val="0075487B"/>
    <w:rsid w:val="00770F28"/>
    <w:rsid w:val="007712DB"/>
    <w:rsid w:val="007723EF"/>
    <w:rsid w:val="00785DDC"/>
    <w:rsid w:val="007863AB"/>
    <w:rsid w:val="00796CDD"/>
    <w:rsid w:val="007C59C7"/>
    <w:rsid w:val="007C6F51"/>
    <w:rsid w:val="007D26F2"/>
    <w:rsid w:val="007F6A9D"/>
    <w:rsid w:val="00871AA8"/>
    <w:rsid w:val="008939F7"/>
    <w:rsid w:val="008A5B9F"/>
    <w:rsid w:val="008A6B65"/>
    <w:rsid w:val="008C1D24"/>
    <w:rsid w:val="008D24DB"/>
    <w:rsid w:val="008E1076"/>
    <w:rsid w:val="008E4F06"/>
    <w:rsid w:val="008F63A9"/>
    <w:rsid w:val="00902E54"/>
    <w:rsid w:val="009178F7"/>
    <w:rsid w:val="00921B00"/>
    <w:rsid w:val="00932179"/>
    <w:rsid w:val="0096681A"/>
    <w:rsid w:val="00974431"/>
    <w:rsid w:val="0098512C"/>
    <w:rsid w:val="009A671E"/>
    <w:rsid w:val="009B1DA0"/>
    <w:rsid w:val="009D62CF"/>
    <w:rsid w:val="009E2135"/>
    <w:rsid w:val="009F3E8D"/>
    <w:rsid w:val="00A1310C"/>
    <w:rsid w:val="00A1619A"/>
    <w:rsid w:val="00A229BB"/>
    <w:rsid w:val="00A2376D"/>
    <w:rsid w:val="00A42911"/>
    <w:rsid w:val="00A51DA6"/>
    <w:rsid w:val="00A55283"/>
    <w:rsid w:val="00AB3F86"/>
    <w:rsid w:val="00AD0EE5"/>
    <w:rsid w:val="00AD178C"/>
    <w:rsid w:val="00AE4813"/>
    <w:rsid w:val="00B00540"/>
    <w:rsid w:val="00B0633F"/>
    <w:rsid w:val="00B23193"/>
    <w:rsid w:val="00B2406F"/>
    <w:rsid w:val="00B37195"/>
    <w:rsid w:val="00B50A44"/>
    <w:rsid w:val="00B873D3"/>
    <w:rsid w:val="00B93559"/>
    <w:rsid w:val="00BC617D"/>
    <w:rsid w:val="00BC7067"/>
    <w:rsid w:val="00C145C1"/>
    <w:rsid w:val="00C40676"/>
    <w:rsid w:val="00C45990"/>
    <w:rsid w:val="00C46201"/>
    <w:rsid w:val="00C51065"/>
    <w:rsid w:val="00C62AD6"/>
    <w:rsid w:val="00C62D7B"/>
    <w:rsid w:val="00C77FBE"/>
    <w:rsid w:val="00C83BDF"/>
    <w:rsid w:val="00C910D5"/>
    <w:rsid w:val="00C96AED"/>
    <w:rsid w:val="00C97395"/>
    <w:rsid w:val="00CC17E4"/>
    <w:rsid w:val="00CD5BB6"/>
    <w:rsid w:val="00CE5828"/>
    <w:rsid w:val="00D07379"/>
    <w:rsid w:val="00D2454B"/>
    <w:rsid w:val="00D31837"/>
    <w:rsid w:val="00D33E6F"/>
    <w:rsid w:val="00D355C7"/>
    <w:rsid w:val="00D445A2"/>
    <w:rsid w:val="00D47A97"/>
    <w:rsid w:val="00DA1CEA"/>
    <w:rsid w:val="00E07DF8"/>
    <w:rsid w:val="00E331B5"/>
    <w:rsid w:val="00E37C75"/>
    <w:rsid w:val="00E43DB9"/>
    <w:rsid w:val="00E674D6"/>
    <w:rsid w:val="00E7009C"/>
    <w:rsid w:val="00EA27E4"/>
    <w:rsid w:val="00EB4135"/>
    <w:rsid w:val="00EB4BB3"/>
    <w:rsid w:val="00ED2FBA"/>
    <w:rsid w:val="00ED3138"/>
    <w:rsid w:val="00EF0108"/>
    <w:rsid w:val="00EF30E7"/>
    <w:rsid w:val="00EF6B85"/>
    <w:rsid w:val="00EF7793"/>
    <w:rsid w:val="00F0166E"/>
    <w:rsid w:val="00F27BF0"/>
    <w:rsid w:val="00F3183C"/>
    <w:rsid w:val="00F3259B"/>
    <w:rsid w:val="00F36027"/>
    <w:rsid w:val="00F415A5"/>
    <w:rsid w:val="00F52B6B"/>
    <w:rsid w:val="00F53A20"/>
    <w:rsid w:val="00F71205"/>
    <w:rsid w:val="00F75978"/>
    <w:rsid w:val="00F900EF"/>
    <w:rsid w:val="00FA553C"/>
    <w:rsid w:val="00FA7C0B"/>
    <w:rsid w:val="00FA7D53"/>
    <w:rsid w:val="00FB7874"/>
    <w:rsid w:val="00FD236A"/>
    <w:rsid w:val="00FD7CD0"/>
    <w:rsid w:val="00FE1FAB"/>
    <w:rsid w:val="00FE2E31"/>
    <w:rsid w:val="00FF0713"/>
    <w:rsid w:val="00FF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155E88-BF09-4360-8056-1F8AE7DE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93217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33D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3D7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3D7F"/>
    <w:rPr>
      <w:color w:val="005DBA" w:themeColor="hyperlink"/>
      <w:u w:val="single"/>
    </w:rPr>
  </w:style>
  <w:style w:type="paragraph" w:styleId="NoSpacing">
    <w:name w:val="No Spacing"/>
    <w:link w:val="NoSpacingChar"/>
    <w:uiPriority w:val="1"/>
    <w:qFormat/>
    <w:rsid w:val="0053795B"/>
    <w:pPr>
      <w:spacing w:before="0"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3795B"/>
    <w:rPr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D7CD0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localhost/reports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/reports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localhost/reports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ket.Jaiswa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0096E8-4A5A-4397-88FF-03DB53412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1014</TotalTime>
  <Pages>7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Sanket.Jaiswal</dc:creator>
  <cp:lastModifiedBy>Anshul.Vanawat</cp:lastModifiedBy>
  <cp:revision>193</cp:revision>
  <dcterms:created xsi:type="dcterms:W3CDTF">2017-05-02T05:24:00Z</dcterms:created>
  <dcterms:modified xsi:type="dcterms:W3CDTF">2018-06-25T04:52:00Z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